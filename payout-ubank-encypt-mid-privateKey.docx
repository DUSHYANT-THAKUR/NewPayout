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9C411" w14:textId="77777777" w:rsidR="00FE4562" w:rsidRPr="00FE4562" w:rsidRDefault="00FE4562" w:rsidP="00FE4562">
      <w:pPr>
        <w:jc w:val="center"/>
        <w:rPr>
          <w:sz w:val="32"/>
          <w:szCs w:val="32"/>
          <w:lang w:val="en-IN"/>
        </w:rPr>
      </w:pPr>
      <w:r w:rsidRPr="00FE4562">
        <w:rPr>
          <w:rFonts w:ascii="Segoe UI Emoji" w:hAnsi="Segoe UI Emoji" w:cs="Segoe UI Emoji"/>
          <w:sz w:val="32"/>
          <w:szCs w:val="32"/>
          <w:lang w:val="en-IN"/>
        </w:rPr>
        <w:t>🔐</w:t>
      </w:r>
      <w:r w:rsidRPr="00FE4562">
        <w:rPr>
          <w:sz w:val="32"/>
          <w:szCs w:val="32"/>
          <w:lang w:val="en-IN"/>
        </w:rPr>
        <w:t xml:space="preserve"> Hybrid Encryption Function Documentation (PHP Version)</w:t>
      </w:r>
    </w:p>
    <w:p w14:paraId="59F3BB6E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37CC5728">
          <v:rect id="_x0000_i1180" style="width:0;height:1.5pt" o:hralign="center" o:hrstd="t" o:hr="t" fillcolor="#a0a0a0" stroked="f"/>
        </w:pict>
      </w:r>
    </w:p>
    <w:p w14:paraId="766A6371" w14:textId="5B11BAB7" w:rsidR="00FE4562" w:rsidRPr="000F6E15" w:rsidRDefault="00FE4562" w:rsidP="00FE4562">
      <w:pPr>
        <w:rPr>
          <w:b/>
          <w:bCs/>
          <w:sz w:val="32"/>
          <w:szCs w:val="32"/>
          <w:lang w:val="en-IN"/>
        </w:rPr>
      </w:pPr>
      <w:r w:rsidRPr="00FE4562">
        <w:rPr>
          <w:rFonts w:ascii="Segoe UI Emoji" w:hAnsi="Segoe UI Emoji" w:cs="Segoe UI Emoji"/>
          <w:b/>
          <w:bCs/>
          <w:sz w:val="32"/>
          <w:szCs w:val="32"/>
          <w:lang w:val="en-IN"/>
        </w:rPr>
        <w:t>🧭</w:t>
      </w:r>
      <w:r w:rsidRPr="00FE4562">
        <w:rPr>
          <w:b/>
          <w:bCs/>
          <w:sz w:val="32"/>
          <w:szCs w:val="32"/>
          <w:lang w:val="en-IN"/>
        </w:rPr>
        <w:t xml:space="preserve"> </w:t>
      </w:r>
      <w:proofErr w:type="gramStart"/>
      <w:r w:rsidRPr="00FE4562">
        <w:rPr>
          <w:b/>
          <w:bCs/>
          <w:sz w:val="32"/>
          <w:szCs w:val="32"/>
          <w:lang w:val="en-IN"/>
        </w:rPr>
        <w:t>Purpose</w:t>
      </w:r>
      <w:r w:rsidRPr="000F6E15">
        <w:rPr>
          <w:b/>
          <w:bCs/>
          <w:sz w:val="32"/>
          <w:szCs w:val="32"/>
          <w:lang w:val="en-IN"/>
        </w:rPr>
        <w:t xml:space="preserve"> :</w:t>
      </w:r>
      <w:proofErr w:type="gramEnd"/>
      <w:r w:rsidRPr="000F6E15">
        <w:rPr>
          <w:b/>
          <w:bCs/>
          <w:sz w:val="32"/>
          <w:szCs w:val="32"/>
          <w:lang w:val="en-IN"/>
        </w:rPr>
        <w:t>-</w:t>
      </w:r>
    </w:p>
    <w:p w14:paraId="5AE49E11" w14:textId="77777777" w:rsidR="00FE4562" w:rsidRPr="00FE4562" w:rsidRDefault="00FE4562" w:rsidP="00FE4562">
      <w:pPr>
        <w:rPr>
          <w:sz w:val="28"/>
          <w:szCs w:val="28"/>
          <w:lang w:val="en-IN"/>
        </w:rPr>
      </w:pPr>
    </w:p>
    <w:p w14:paraId="6A75E93F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 xml:space="preserve">The </w:t>
      </w:r>
      <w:proofErr w:type="spellStart"/>
      <w:r w:rsidRPr="00FE4562">
        <w:rPr>
          <w:sz w:val="24"/>
          <w:szCs w:val="24"/>
          <w:lang w:val="en-IN"/>
        </w:rPr>
        <w:t>hybridEncrypt</w:t>
      </w:r>
      <w:proofErr w:type="spellEnd"/>
      <w:r w:rsidRPr="00FE4562">
        <w:rPr>
          <w:sz w:val="24"/>
          <w:szCs w:val="24"/>
          <w:lang w:val="en-IN"/>
        </w:rPr>
        <w:t xml:space="preserve"> function implements Hybrid Encryption to securely transmit sensitive payloads (e.g., merchant identifiers). It combines:</w:t>
      </w:r>
    </w:p>
    <w:p w14:paraId="48821830" w14:textId="77777777" w:rsidR="00FE4562" w:rsidRPr="00FE4562" w:rsidRDefault="00FE4562" w:rsidP="00FE4562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AES-256-CBC: For encrypting the actual data (fast, symmetric encryption).</w:t>
      </w:r>
    </w:p>
    <w:p w14:paraId="41E6BE68" w14:textId="77777777" w:rsidR="00FE4562" w:rsidRPr="00FE4562" w:rsidRDefault="00FE4562" w:rsidP="00FE4562">
      <w:pPr>
        <w:numPr>
          <w:ilvl w:val="0"/>
          <w:numId w:val="26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RSA Private Key: For encrypting the AES key (secure key exchange).</w:t>
      </w:r>
    </w:p>
    <w:p w14:paraId="4C2374DF" w14:textId="77777777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This ensures that even if the payload is intercepted, it remains unreadable without the corresponding decryption keys.</w:t>
      </w:r>
    </w:p>
    <w:p w14:paraId="42B2D2D2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074767BB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35386D9A">
          <v:rect id="_x0000_i1181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4562" w14:paraId="26C82D2B" w14:textId="77777777">
        <w:tc>
          <w:tcPr>
            <w:tcW w:w="3116" w:type="dxa"/>
          </w:tcPr>
          <w:p w14:paraId="3E379104" w14:textId="1F92DEA0" w:rsidR="00FE4562" w:rsidRPr="00FE4562" w:rsidRDefault="00FE4562" w:rsidP="00FE4562">
            <w:pPr>
              <w:rPr>
                <w:b/>
                <w:bCs/>
                <w:sz w:val="24"/>
                <w:szCs w:val="24"/>
                <w:lang w:val="en-IN"/>
              </w:rPr>
            </w:pPr>
            <w:r w:rsidRPr="00FE4562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117" w:type="dxa"/>
          </w:tcPr>
          <w:p w14:paraId="74C31EA4" w14:textId="46A42CF1" w:rsidR="00FE4562" w:rsidRPr="00FE4562" w:rsidRDefault="00FE4562" w:rsidP="00FE4562">
            <w:pPr>
              <w:rPr>
                <w:b/>
                <w:bCs/>
                <w:sz w:val="24"/>
                <w:szCs w:val="24"/>
                <w:lang w:val="en-IN"/>
              </w:rPr>
            </w:pPr>
            <w:r w:rsidRPr="00FE4562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7C7B71C2" w14:textId="49A38CE2" w:rsidR="00FE4562" w:rsidRPr="00FE4562" w:rsidRDefault="00FE4562" w:rsidP="00FE4562">
            <w:pPr>
              <w:rPr>
                <w:b/>
                <w:bCs/>
                <w:sz w:val="24"/>
                <w:szCs w:val="24"/>
                <w:lang w:val="en-IN"/>
              </w:rPr>
            </w:pPr>
            <w:r w:rsidRPr="00FE4562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E4562" w14:paraId="1798EC61" w14:textId="77777777">
        <w:tc>
          <w:tcPr>
            <w:tcW w:w="3116" w:type="dxa"/>
          </w:tcPr>
          <w:p w14:paraId="687990AD" w14:textId="2C76FAF0" w:rsidR="00FE4562" w:rsidRDefault="00FE4562" w:rsidP="00FE4562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mid</w:t>
            </w:r>
          </w:p>
        </w:tc>
        <w:tc>
          <w:tcPr>
            <w:tcW w:w="3117" w:type="dxa"/>
          </w:tcPr>
          <w:p w14:paraId="1AB036AF" w14:textId="45ACD422" w:rsidR="00FE4562" w:rsidRDefault="00FE4562" w:rsidP="00FE4562">
            <w:pPr>
              <w:rPr>
                <w:sz w:val="24"/>
                <w:szCs w:val="24"/>
                <w:lang w:val="en-IN"/>
              </w:rPr>
            </w:pPr>
            <w:r w:rsidRPr="00FE4562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752E9862" w14:textId="1242C0F9" w:rsidR="00FE4562" w:rsidRDefault="00FE4562" w:rsidP="00FE4562">
            <w:pPr>
              <w:rPr>
                <w:sz w:val="24"/>
                <w:szCs w:val="24"/>
                <w:lang w:val="en-IN"/>
              </w:rPr>
            </w:pPr>
            <w:r w:rsidRPr="00FE4562">
              <w:rPr>
                <w:sz w:val="24"/>
                <w:szCs w:val="24"/>
              </w:rPr>
              <w:t>The plain-text data or merchant ID to encrypt.</w:t>
            </w:r>
          </w:p>
        </w:tc>
      </w:tr>
      <w:tr w:rsidR="00FE4562" w14:paraId="2E80C176" w14:textId="77777777">
        <w:tc>
          <w:tcPr>
            <w:tcW w:w="3116" w:type="dxa"/>
          </w:tcPr>
          <w:p w14:paraId="60B0F39E" w14:textId="404B76B4" w:rsidR="00FE4562" w:rsidRDefault="00FE4562" w:rsidP="00FE4562">
            <w:pPr>
              <w:rPr>
                <w:sz w:val="24"/>
                <w:szCs w:val="24"/>
                <w:lang w:val="en-IN"/>
              </w:rPr>
            </w:pPr>
            <w:proofErr w:type="spellStart"/>
            <w:r w:rsidRPr="00FE4562">
              <w:rPr>
                <w:sz w:val="24"/>
                <w:szCs w:val="24"/>
              </w:rPr>
              <w:t>privateKey</w:t>
            </w:r>
            <w:proofErr w:type="spellEnd"/>
          </w:p>
        </w:tc>
        <w:tc>
          <w:tcPr>
            <w:tcW w:w="3117" w:type="dxa"/>
          </w:tcPr>
          <w:p w14:paraId="7F7EDEF1" w14:textId="04C9CF21" w:rsidR="00FE4562" w:rsidRDefault="00FE4562" w:rsidP="00FE4562">
            <w:pPr>
              <w:rPr>
                <w:sz w:val="24"/>
                <w:szCs w:val="24"/>
                <w:lang w:val="en-IN"/>
              </w:rPr>
            </w:pPr>
            <w:r w:rsidRPr="00FE4562">
              <w:rPr>
                <w:sz w:val="24"/>
                <w:szCs w:val="24"/>
              </w:rPr>
              <w:t>string</w:t>
            </w:r>
          </w:p>
        </w:tc>
        <w:tc>
          <w:tcPr>
            <w:tcW w:w="3117" w:type="dxa"/>
          </w:tcPr>
          <w:p w14:paraId="0B84B30B" w14:textId="77777777" w:rsidR="00FE4562" w:rsidRDefault="00FE4562" w:rsidP="00FE4562">
            <w:r>
              <w:t xml:space="preserve">The RSA </w:t>
            </w:r>
            <w:r>
              <w:rPr>
                <w:rStyle w:val="Strong"/>
              </w:rPr>
              <w:t>private key</w:t>
            </w:r>
            <w:r>
              <w:t xml:space="preserve"> in </w:t>
            </w:r>
            <w:r>
              <w:rPr>
                <w:rStyle w:val="Strong"/>
              </w:rPr>
              <w:t>PEM format</w:t>
            </w:r>
            <w:r>
              <w:t xml:space="preserve">. Should be passed as a string with </w:t>
            </w:r>
            <w:r>
              <w:rPr>
                <w:rStyle w:val="HTMLCode"/>
              </w:rPr>
              <w:t>\\n</w:t>
            </w:r>
            <w:r>
              <w:t>-escaped newlines.</w:t>
            </w:r>
          </w:p>
          <w:p w14:paraId="413BCEFE" w14:textId="77777777" w:rsidR="00FE4562" w:rsidRDefault="00FE4562" w:rsidP="00FE4562">
            <w:pPr>
              <w:rPr>
                <w:sz w:val="24"/>
                <w:szCs w:val="24"/>
                <w:lang w:val="en-IN"/>
              </w:rPr>
            </w:pPr>
          </w:p>
        </w:tc>
      </w:tr>
    </w:tbl>
    <w:p w14:paraId="205205E8" w14:textId="77777777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50D17F24">
          <v:rect id="_x0000_i1182" style="width:0;height:1.5pt" o:hralign="center" o:hrstd="t" o:hr="t" fillcolor="#a0a0a0" stroked="f"/>
        </w:pict>
      </w:r>
    </w:p>
    <w:p w14:paraId="763E3F8A" w14:textId="77777777" w:rsidR="00FE4562" w:rsidRDefault="00FE4562" w:rsidP="00FE4562">
      <w:pPr>
        <w:rPr>
          <w:sz w:val="24"/>
          <w:szCs w:val="24"/>
          <w:lang w:val="en-IN"/>
        </w:rPr>
      </w:pPr>
    </w:p>
    <w:p w14:paraId="243351C4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05B96083" w14:textId="77777777" w:rsidR="00FE4562" w:rsidRPr="00FE4562" w:rsidRDefault="00FE4562" w:rsidP="00FE4562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FE4562">
        <w:rPr>
          <w:rFonts w:ascii="Segoe UI Emoji" w:hAnsi="Segoe UI Emoji" w:cs="Segoe UI Emoji"/>
          <w:b/>
          <w:bCs/>
          <w:sz w:val="28"/>
          <w:szCs w:val="28"/>
          <w:u w:val="single"/>
          <w:lang w:val="en-IN"/>
        </w:rPr>
        <w:t>⚙️</w:t>
      </w:r>
      <w:r w:rsidRPr="00FE4562">
        <w:rPr>
          <w:b/>
          <w:bCs/>
          <w:sz w:val="28"/>
          <w:szCs w:val="28"/>
          <w:u w:val="single"/>
          <w:lang w:val="en-IN"/>
        </w:rPr>
        <w:t xml:space="preserve"> How It Works</w:t>
      </w:r>
    </w:p>
    <w:p w14:paraId="6F2306CB" w14:textId="77777777" w:rsidR="00FE4562" w:rsidRPr="00FE4562" w:rsidRDefault="00FE4562" w:rsidP="00FE4562">
      <w:pPr>
        <w:jc w:val="center"/>
        <w:rPr>
          <w:b/>
          <w:bCs/>
          <w:sz w:val="24"/>
          <w:szCs w:val="24"/>
          <w:u w:val="single"/>
          <w:lang w:val="en-IN"/>
        </w:rPr>
      </w:pPr>
    </w:p>
    <w:p w14:paraId="33B84327" w14:textId="63907AE3" w:rsidR="00FE4562" w:rsidRPr="00FE4562" w:rsidRDefault="00FE4562" w:rsidP="00FE4562">
      <w:pPr>
        <w:rPr>
          <w:b/>
          <w:bCs/>
          <w:sz w:val="36"/>
          <w:szCs w:val="36"/>
          <w:lang w:val="en-IN"/>
        </w:rPr>
      </w:pPr>
      <w:r w:rsidRPr="00FE4562">
        <w:rPr>
          <w:b/>
          <w:bCs/>
          <w:sz w:val="36"/>
          <w:szCs w:val="36"/>
          <w:lang w:val="en-IN"/>
        </w:rPr>
        <w:t xml:space="preserve">1. </w:t>
      </w:r>
      <w:r w:rsidRPr="00FE4562">
        <w:rPr>
          <w:rFonts w:ascii="Segoe UI Emoji" w:hAnsi="Segoe UI Emoji" w:cs="Segoe UI Emoji"/>
          <w:b/>
          <w:bCs/>
          <w:sz w:val="36"/>
          <w:szCs w:val="36"/>
          <w:lang w:val="en-IN"/>
        </w:rPr>
        <w:t>🔧</w:t>
      </w:r>
      <w:r w:rsidRPr="00FE4562">
        <w:rPr>
          <w:b/>
          <w:bCs/>
          <w:sz w:val="36"/>
          <w:szCs w:val="36"/>
          <w:lang w:val="en-IN"/>
        </w:rPr>
        <w:t xml:space="preserve"> Private Key </w:t>
      </w:r>
      <w:proofErr w:type="gramStart"/>
      <w:r w:rsidRPr="00FE4562">
        <w:rPr>
          <w:b/>
          <w:bCs/>
          <w:sz w:val="36"/>
          <w:szCs w:val="36"/>
          <w:lang w:val="en-IN"/>
        </w:rPr>
        <w:t>Formatting</w:t>
      </w:r>
      <w:r w:rsidRPr="00FE4562">
        <w:rPr>
          <w:b/>
          <w:bCs/>
          <w:sz w:val="36"/>
          <w:szCs w:val="36"/>
          <w:lang w:val="en-IN"/>
        </w:rPr>
        <w:t xml:space="preserve"> :</w:t>
      </w:r>
      <w:proofErr w:type="gramEnd"/>
      <w:r w:rsidRPr="00FE4562">
        <w:rPr>
          <w:b/>
          <w:bCs/>
          <w:sz w:val="36"/>
          <w:szCs w:val="36"/>
          <w:lang w:val="en-IN"/>
        </w:rPr>
        <w:t>-</w:t>
      </w:r>
    </w:p>
    <w:p w14:paraId="3749730E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$</w:t>
      </w:r>
      <w:proofErr w:type="spellStart"/>
      <w:r w:rsidRPr="00FE4562">
        <w:rPr>
          <w:sz w:val="24"/>
          <w:szCs w:val="24"/>
          <w:lang w:val="en-IN"/>
        </w:rPr>
        <w:t>privateKeyPem</w:t>
      </w:r>
      <w:proofErr w:type="spellEnd"/>
      <w:r w:rsidRPr="00FE4562">
        <w:rPr>
          <w:sz w:val="24"/>
          <w:szCs w:val="24"/>
          <w:lang w:val="en-IN"/>
        </w:rPr>
        <w:t xml:space="preserve"> = </w:t>
      </w:r>
      <w:proofErr w:type="spellStart"/>
      <w:r w:rsidRPr="00FE4562">
        <w:rPr>
          <w:sz w:val="24"/>
          <w:szCs w:val="24"/>
          <w:lang w:val="en-IN"/>
        </w:rPr>
        <w:t>str_</w:t>
      </w:r>
      <w:proofErr w:type="gramStart"/>
      <w:r w:rsidRPr="00FE4562">
        <w:rPr>
          <w:sz w:val="24"/>
          <w:szCs w:val="24"/>
          <w:lang w:val="en-IN"/>
        </w:rPr>
        <w:t>replace</w:t>
      </w:r>
      <w:proofErr w:type="spellEnd"/>
      <w:r w:rsidRPr="00FE4562">
        <w:rPr>
          <w:sz w:val="24"/>
          <w:szCs w:val="24"/>
          <w:lang w:val="en-IN"/>
        </w:rPr>
        <w:t>(</w:t>
      </w:r>
      <w:proofErr w:type="gramEnd"/>
      <w:r w:rsidRPr="00FE4562">
        <w:rPr>
          <w:sz w:val="24"/>
          <w:szCs w:val="24"/>
          <w:lang w:val="en-IN"/>
        </w:rPr>
        <w:t>"\\n", "\n", $</w:t>
      </w:r>
      <w:proofErr w:type="spellStart"/>
      <w:r w:rsidRPr="00FE4562">
        <w:rPr>
          <w:sz w:val="24"/>
          <w:szCs w:val="24"/>
          <w:lang w:val="en-IN"/>
        </w:rPr>
        <w:t>privateKeyPem</w:t>
      </w:r>
      <w:proofErr w:type="spellEnd"/>
      <w:r w:rsidRPr="00FE4562">
        <w:rPr>
          <w:sz w:val="24"/>
          <w:szCs w:val="24"/>
          <w:lang w:val="en-IN"/>
        </w:rPr>
        <w:t>);</w:t>
      </w:r>
    </w:p>
    <w:p w14:paraId="17CFA1F3" w14:textId="77777777" w:rsidR="00FE4562" w:rsidRPr="00FE4562" w:rsidRDefault="00FE4562" w:rsidP="00FE4562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Converts escaped \\n into actual newline characters.</w:t>
      </w:r>
    </w:p>
    <w:p w14:paraId="1384B428" w14:textId="77777777" w:rsidR="00FE4562" w:rsidRPr="00FE4562" w:rsidRDefault="00FE4562" w:rsidP="00FE4562">
      <w:pPr>
        <w:numPr>
          <w:ilvl w:val="0"/>
          <w:numId w:val="27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Ensures the PEM format is valid when loading the key.</w:t>
      </w:r>
    </w:p>
    <w:p w14:paraId="4A0A4736" w14:textId="075AB92A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10076BE3">
          <v:rect id="_x0000_i1183" style="width:0;height:1.5pt" o:hralign="center" o:hrstd="t" o:hr="t" fillcolor="#a0a0a0" stroked="f"/>
        </w:pict>
      </w:r>
    </w:p>
    <w:p w14:paraId="2F07E172" w14:textId="77777777" w:rsidR="00FE4562" w:rsidRDefault="00FE4562" w:rsidP="00FE4562">
      <w:pPr>
        <w:rPr>
          <w:sz w:val="24"/>
          <w:szCs w:val="24"/>
          <w:lang w:val="en-IN"/>
        </w:rPr>
      </w:pPr>
    </w:p>
    <w:p w14:paraId="519F97F1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516FC458" w14:textId="20FB9829" w:rsidR="00FE4562" w:rsidRPr="00FE4562" w:rsidRDefault="00FE4562" w:rsidP="00FE4562">
      <w:pPr>
        <w:rPr>
          <w:b/>
          <w:bCs/>
          <w:sz w:val="32"/>
          <w:szCs w:val="32"/>
          <w:lang w:val="en-IN"/>
        </w:rPr>
      </w:pPr>
      <w:r w:rsidRPr="00FE4562">
        <w:rPr>
          <w:b/>
          <w:bCs/>
          <w:sz w:val="32"/>
          <w:szCs w:val="32"/>
          <w:lang w:val="en-IN"/>
        </w:rPr>
        <w:t xml:space="preserve">2. </w:t>
      </w:r>
      <w:r w:rsidRPr="00FE4562">
        <w:rPr>
          <w:rFonts w:ascii="Segoe UI Emoji" w:hAnsi="Segoe UI Emoji" w:cs="Segoe UI Emoji"/>
          <w:b/>
          <w:bCs/>
          <w:sz w:val="32"/>
          <w:szCs w:val="32"/>
          <w:lang w:val="en-IN"/>
        </w:rPr>
        <w:t>🔑</w:t>
      </w:r>
      <w:r w:rsidRPr="00FE4562">
        <w:rPr>
          <w:b/>
          <w:bCs/>
          <w:sz w:val="32"/>
          <w:szCs w:val="32"/>
          <w:lang w:val="en-IN"/>
        </w:rPr>
        <w:t xml:space="preserve"> Load RSA Private </w:t>
      </w:r>
      <w:proofErr w:type="gramStart"/>
      <w:r w:rsidRPr="00FE4562">
        <w:rPr>
          <w:b/>
          <w:bCs/>
          <w:sz w:val="32"/>
          <w:szCs w:val="32"/>
          <w:lang w:val="en-IN"/>
        </w:rPr>
        <w:t>Key</w:t>
      </w:r>
      <w:r w:rsidRPr="00FE4562">
        <w:rPr>
          <w:b/>
          <w:bCs/>
          <w:sz w:val="32"/>
          <w:szCs w:val="32"/>
          <w:lang w:val="en-IN"/>
        </w:rPr>
        <w:t>:-</w:t>
      </w:r>
      <w:proofErr w:type="gramEnd"/>
    </w:p>
    <w:p w14:paraId="605D8EF6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$</w:t>
      </w:r>
      <w:proofErr w:type="spellStart"/>
      <w:r w:rsidRPr="00FE4562">
        <w:rPr>
          <w:sz w:val="24"/>
          <w:szCs w:val="24"/>
          <w:lang w:val="en-IN"/>
        </w:rPr>
        <w:t>privateKey</w:t>
      </w:r>
      <w:proofErr w:type="spellEnd"/>
      <w:r w:rsidRPr="00FE4562">
        <w:rPr>
          <w:sz w:val="24"/>
          <w:szCs w:val="24"/>
          <w:lang w:val="en-IN"/>
        </w:rPr>
        <w:t xml:space="preserve"> = </w:t>
      </w:r>
      <w:proofErr w:type="spellStart"/>
      <w:r w:rsidRPr="00FE4562">
        <w:rPr>
          <w:sz w:val="24"/>
          <w:szCs w:val="24"/>
          <w:lang w:val="en-IN"/>
        </w:rPr>
        <w:t>openssl_pkey_get_private</w:t>
      </w:r>
      <w:proofErr w:type="spellEnd"/>
      <w:r w:rsidRPr="00FE4562">
        <w:rPr>
          <w:sz w:val="24"/>
          <w:szCs w:val="24"/>
          <w:lang w:val="en-IN"/>
        </w:rPr>
        <w:t>($</w:t>
      </w:r>
      <w:proofErr w:type="spellStart"/>
      <w:r w:rsidRPr="00FE4562">
        <w:rPr>
          <w:sz w:val="24"/>
          <w:szCs w:val="24"/>
          <w:lang w:val="en-IN"/>
        </w:rPr>
        <w:t>privateKeyPem</w:t>
      </w:r>
      <w:proofErr w:type="spellEnd"/>
      <w:r w:rsidRPr="00FE4562">
        <w:rPr>
          <w:sz w:val="24"/>
          <w:szCs w:val="24"/>
          <w:lang w:val="en-IN"/>
        </w:rPr>
        <w:t>);</w:t>
      </w:r>
    </w:p>
    <w:p w14:paraId="00426976" w14:textId="77777777" w:rsidR="00FE4562" w:rsidRPr="00FE4562" w:rsidRDefault="00FE4562" w:rsidP="00FE4562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Loads the private key from the formatted PEM string.</w:t>
      </w:r>
    </w:p>
    <w:p w14:paraId="0ED476A3" w14:textId="77777777" w:rsidR="00FE4562" w:rsidRPr="00FE4562" w:rsidRDefault="00FE4562" w:rsidP="00FE4562">
      <w:pPr>
        <w:numPr>
          <w:ilvl w:val="0"/>
          <w:numId w:val="28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Throws an error if the key is invalid.</w:t>
      </w:r>
    </w:p>
    <w:p w14:paraId="07D8097C" w14:textId="77777777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07C294D9">
          <v:rect id="_x0000_i1184" style="width:0;height:1.5pt" o:hralign="center" o:hrstd="t" o:hr="t" fillcolor="#a0a0a0" stroked="f"/>
        </w:pict>
      </w:r>
    </w:p>
    <w:p w14:paraId="024D1BD8" w14:textId="77777777" w:rsidR="00FE4562" w:rsidRDefault="00FE4562" w:rsidP="00FE4562">
      <w:pPr>
        <w:rPr>
          <w:sz w:val="24"/>
          <w:szCs w:val="24"/>
          <w:lang w:val="en-IN"/>
        </w:rPr>
      </w:pPr>
    </w:p>
    <w:p w14:paraId="0A0E46EC" w14:textId="77777777" w:rsidR="00FE4562" w:rsidRDefault="00FE4562" w:rsidP="00FE4562">
      <w:pPr>
        <w:rPr>
          <w:sz w:val="24"/>
          <w:szCs w:val="24"/>
          <w:lang w:val="en-IN"/>
        </w:rPr>
      </w:pPr>
    </w:p>
    <w:p w14:paraId="46DA2D74" w14:textId="77777777" w:rsidR="00FE4562" w:rsidRDefault="00FE4562" w:rsidP="00FE4562">
      <w:pPr>
        <w:rPr>
          <w:sz w:val="24"/>
          <w:szCs w:val="24"/>
          <w:lang w:val="en-IN"/>
        </w:rPr>
      </w:pPr>
    </w:p>
    <w:p w14:paraId="393415D5" w14:textId="77777777" w:rsidR="00FE4562" w:rsidRDefault="00FE4562" w:rsidP="00FE4562">
      <w:pPr>
        <w:rPr>
          <w:sz w:val="24"/>
          <w:szCs w:val="24"/>
          <w:lang w:val="en-IN"/>
        </w:rPr>
      </w:pPr>
    </w:p>
    <w:p w14:paraId="24E007D7" w14:textId="77777777" w:rsidR="00FE4562" w:rsidRDefault="00FE4562" w:rsidP="00FE4562">
      <w:pPr>
        <w:rPr>
          <w:sz w:val="24"/>
          <w:szCs w:val="24"/>
          <w:lang w:val="en-IN"/>
        </w:rPr>
      </w:pPr>
    </w:p>
    <w:p w14:paraId="3BAE3287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05F099B9" w14:textId="7DF253BD" w:rsidR="00FE4562" w:rsidRPr="00FE4562" w:rsidRDefault="00FE4562" w:rsidP="00FE4562">
      <w:pPr>
        <w:rPr>
          <w:b/>
          <w:bCs/>
          <w:sz w:val="32"/>
          <w:szCs w:val="32"/>
          <w:lang w:val="en-IN"/>
        </w:rPr>
      </w:pPr>
      <w:r w:rsidRPr="00FE4562">
        <w:rPr>
          <w:b/>
          <w:bCs/>
          <w:sz w:val="32"/>
          <w:szCs w:val="32"/>
          <w:lang w:val="en-IN"/>
        </w:rPr>
        <w:t xml:space="preserve">3. </w:t>
      </w:r>
      <w:r w:rsidRPr="00FE4562">
        <w:rPr>
          <w:rFonts w:ascii="Segoe UI Emoji" w:hAnsi="Segoe UI Emoji" w:cs="Segoe UI Emoji"/>
          <w:b/>
          <w:bCs/>
          <w:sz w:val="32"/>
          <w:szCs w:val="32"/>
          <w:lang w:val="en-IN"/>
        </w:rPr>
        <w:t>🔑</w:t>
      </w:r>
      <w:r w:rsidRPr="00FE4562">
        <w:rPr>
          <w:b/>
          <w:bCs/>
          <w:sz w:val="32"/>
          <w:szCs w:val="32"/>
          <w:lang w:val="en-IN"/>
        </w:rPr>
        <w:t xml:space="preserve"> Generate AES Key and </w:t>
      </w:r>
      <w:proofErr w:type="gramStart"/>
      <w:r w:rsidRPr="00FE4562">
        <w:rPr>
          <w:b/>
          <w:bCs/>
          <w:sz w:val="32"/>
          <w:szCs w:val="32"/>
          <w:lang w:val="en-IN"/>
        </w:rPr>
        <w:t>IV</w:t>
      </w:r>
      <w:r w:rsidRPr="00FE4562">
        <w:rPr>
          <w:b/>
          <w:bCs/>
          <w:sz w:val="32"/>
          <w:szCs w:val="32"/>
          <w:lang w:val="en-IN"/>
        </w:rPr>
        <w:t>:-</w:t>
      </w:r>
      <w:proofErr w:type="gramEnd"/>
    </w:p>
    <w:p w14:paraId="48A6AC50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$</w:t>
      </w:r>
      <w:proofErr w:type="spellStart"/>
      <w:r w:rsidRPr="00FE4562">
        <w:rPr>
          <w:sz w:val="24"/>
          <w:szCs w:val="24"/>
          <w:lang w:val="en-IN"/>
        </w:rPr>
        <w:t>aesKey</w:t>
      </w:r>
      <w:proofErr w:type="spellEnd"/>
      <w:r w:rsidRPr="00FE4562">
        <w:rPr>
          <w:sz w:val="24"/>
          <w:szCs w:val="24"/>
          <w:lang w:val="en-IN"/>
        </w:rPr>
        <w:t xml:space="preserve"> = </w:t>
      </w:r>
      <w:proofErr w:type="spellStart"/>
      <w:r w:rsidRPr="00FE4562">
        <w:rPr>
          <w:sz w:val="24"/>
          <w:szCs w:val="24"/>
          <w:lang w:val="en-IN"/>
        </w:rPr>
        <w:t>openssl_random_pseudo_</w:t>
      </w:r>
      <w:proofErr w:type="gramStart"/>
      <w:r w:rsidRPr="00FE4562">
        <w:rPr>
          <w:sz w:val="24"/>
          <w:szCs w:val="24"/>
          <w:lang w:val="en-IN"/>
        </w:rPr>
        <w:t>bytes</w:t>
      </w:r>
      <w:proofErr w:type="spellEnd"/>
      <w:r w:rsidRPr="00FE4562">
        <w:rPr>
          <w:sz w:val="24"/>
          <w:szCs w:val="24"/>
          <w:lang w:val="en-IN"/>
        </w:rPr>
        <w:t>(</w:t>
      </w:r>
      <w:proofErr w:type="gramEnd"/>
      <w:r w:rsidRPr="00FE4562">
        <w:rPr>
          <w:sz w:val="24"/>
          <w:szCs w:val="24"/>
          <w:lang w:val="en-IN"/>
        </w:rPr>
        <w:t>32); // 256-bit AES key</w:t>
      </w:r>
    </w:p>
    <w:p w14:paraId="3D2D463D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 xml:space="preserve">$iv = </w:t>
      </w:r>
      <w:proofErr w:type="spellStart"/>
      <w:r w:rsidRPr="00FE4562">
        <w:rPr>
          <w:sz w:val="24"/>
          <w:szCs w:val="24"/>
          <w:lang w:val="en-IN"/>
        </w:rPr>
        <w:t>openssl_random_pseudo_</w:t>
      </w:r>
      <w:proofErr w:type="gramStart"/>
      <w:r w:rsidRPr="00FE4562">
        <w:rPr>
          <w:sz w:val="24"/>
          <w:szCs w:val="24"/>
          <w:lang w:val="en-IN"/>
        </w:rPr>
        <w:t>bytes</w:t>
      </w:r>
      <w:proofErr w:type="spellEnd"/>
      <w:r w:rsidRPr="00FE4562">
        <w:rPr>
          <w:sz w:val="24"/>
          <w:szCs w:val="24"/>
          <w:lang w:val="en-IN"/>
        </w:rPr>
        <w:t>(</w:t>
      </w:r>
      <w:proofErr w:type="gramEnd"/>
      <w:r w:rsidRPr="00FE4562">
        <w:rPr>
          <w:sz w:val="24"/>
          <w:szCs w:val="24"/>
          <w:lang w:val="en-IN"/>
        </w:rPr>
        <w:t>16</w:t>
      </w:r>
      <w:proofErr w:type="gramStart"/>
      <w:r w:rsidRPr="00FE4562">
        <w:rPr>
          <w:sz w:val="24"/>
          <w:szCs w:val="24"/>
          <w:lang w:val="en-IN"/>
        </w:rPr>
        <w:t xml:space="preserve">);   </w:t>
      </w:r>
      <w:proofErr w:type="gramEnd"/>
      <w:r w:rsidRPr="00FE4562">
        <w:rPr>
          <w:sz w:val="24"/>
          <w:szCs w:val="24"/>
          <w:lang w:val="en-IN"/>
        </w:rPr>
        <w:t xml:space="preserve">  // 128-bit Initialization Vector</w:t>
      </w:r>
    </w:p>
    <w:p w14:paraId="0CEC6F73" w14:textId="77777777" w:rsidR="00FE4562" w:rsidRPr="00FE4562" w:rsidRDefault="00FE4562" w:rsidP="00FE4562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AES-256 requires a 32-byte key.</w:t>
      </w:r>
    </w:p>
    <w:p w14:paraId="657C47B9" w14:textId="77777777" w:rsidR="00FE4562" w:rsidRPr="00FE4562" w:rsidRDefault="00FE4562" w:rsidP="00FE4562">
      <w:pPr>
        <w:numPr>
          <w:ilvl w:val="0"/>
          <w:numId w:val="29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IV adds randomness for security (used once per encryption).</w:t>
      </w:r>
    </w:p>
    <w:p w14:paraId="6BD85FD8" w14:textId="77777777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4ED4F0D8">
          <v:rect id="_x0000_i1185" style="width:0;height:1.5pt" o:hralign="center" o:hrstd="t" o:hr="t" fillcolor="#a0a0a0" stroked="f"/>
        </w:pict>
      </w:r>
    </w:p>
    <w:p w14:paraId="5245EC46" w14:textId="77777777" w:rsidR="00FE4562" w:rsidRDefault="00FE4562" w:rsidP="00FE4562">
      <w:pPr>
        <w:rPr>
          <w:sz w:val="24"/>
          <w:szCs w:val="24"/>
          <w:lang w:val="en-IN"/>
        </w:rPr>
      </w:pPr>
    </w:p>
    <w:p w14:paraId="36AF2374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66E1C0ED" w14:textId="228D7C7B" w:rsidR="00FE4562" w:rsidRPr="00FE4562" w:rsidRDefault="00FE4562" w:rsidP="00FE4562">
      <w:pPr>
        <w:rPr>
          <w:b/>
          <w:bCs/>
          <w:sz w:val="28"/>
          <w:szCs w:val="28"/>
          <w:lang w:val="en-IN"/>
        </w:rPr>
      </w:pPr>
      <w:r w:rsidRPr="00FE4562">
        <w:rPr>
          <w:b/>
          <w:bCs/>
          <w:sz w:val="32"/>
          <w:szCs w:val="32"/>
          <w:lang w:val="en-IN"/>
        </w:rPr>
        <w:t xml:space="preserve">4. </w:t>
      </w:r>
      <w:r w:rsidRPr="00FE4562">
        <w:rPr>
          <w:rFonts w:ascii="Segoe UI Emoji" w:hAnsi="Segoe UI Emoji" w:cs="Segoe UI Emoji"/>
          <w:b/>
          <w:bCs/>
          <w:sz w:val="32"/>
          <w:szCs w:val="32"/>
          <w:lang w:val="en-IN"/>
        </w:rPr>
        <w:t>🔐</w:t>
      </w:r>
      <w:r w:rsidRPr="00FE4562">
        <w:rPr>
          <w:b/>
          <w:bCs/>
          <w:sz w:val="32"/>
          <w:szCs w:val="32"/>
          <w:lang w:val="en-IN"/>
        </w:rPr>
        <w:t xml:space="preserve"> Encrypt Data with </w:t>
      </w:r>
      <w:proofErr w:type="gramStart"/>
      <w:r w:rsidRPr="00FE4562">
        <w:rPr>
          <w:b/>
          <w:bCs/>
          <w:sz w:val="32"/>
          <w:szCs w:val="32"/>
          <w:lang w:val="en-IN"/>
        </w:rPr>
        <w:t>AES</w:t>
      </w:r>
      <w:r>
        <w:rPr>
          <w:b/>
          <w:bCs/>
          <w:sz w:val="32"/>
          <w:szCs w:val="32"/>
          <w:lang w:val="en-IN"/>
        </w:rPr>
        <w:t xml:space="preserve"> :</w:t>
      </w:r>
      <w:proofErr w:type="gramEnd"/>
      <w:r>
        <w:rPr>
          <w:b/>
          <w:bCs/>
          <w:sz w:val="32"/>
          <w:szCs w:val="32"/>
          <w:lang w:val="en-IN"/>
        </w:rPr>
        <w:t>-</w:t>
      </w:r>
    </w:p>
    <w:p w14:paraId="1CF0EF49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$</w:t>
      </w:r>
      <w:proofErr w:type="spellStart"/>
      <w:r w:rsidRPr="00FE4562">
        <w:rPr>
          <w:sz w:val="24"/>
          <w:szCs w:val="24"/>
          <w:lang w:val="en-IN"/>
        </w:rPr>
        <w:t>encryptedData</w:t>
      </w:r>
      <w:proofErr w:type="spellEnd"/>
      <w:r w:rsidRPr="00FE4562">
        <w:rPr>
          <w:sz w:val="24"/>
          <w:szCs w:val="24"/>
          <w:lang w:val="en-IN"/>
        </w:rPr>
        <w:t xml:space="preserve"> = </w:t>
      </w:r>
      <w:proofErr w:type="spellStart"/>
      <w:r w:rsidRPr="00FE4562">
        <w:rPr>
          <w:sz w:val="24"/>
          <w:szCs w:val="24"/>
          <w:lang w:val="en-IN"/>
        </w:rPr>
        <w:t>openssl_</w:t>
      </w:r>
      <w:proofErr w:type="gramStart"/>
      <w:r w:rsidRPr="00FE4562">
        <w:rPr>
          <w:sz w:val="24"/>
          <w:szCs w:val="24"/>
          <w:lang w:val="en-IN"/>
        </w:rPr>
        <w:t>encrypt</w:t>
      </w:r>
      <w:proofErr w:type="spellEnd"/>
      <w:r w:rsidRPr="00FE4562">
        <w:rPr>
          <w:sz w:val="24"/>
          <w:szCs w:val="24"/>
          <w:lang w:val="en-IN"/>
        </w:rPr>
        <w:t>(</w:t>
      </w:r>
      <w:proofErr w:type="gramEnd"/>
      <w:r w:rsidRPr="00FE4562">
        <w:rPr>
          <w:sz w:val="24"/>
          <w:szCs w:val="24"/>
          <w:lang w:val="en-IN"/>
        </w:rPr>
        <w:t>$data, 'aes-256-cbc', $</w:t>
      </w:r>
      <w:proofErr w:type="spellStart"/>
      <w:r w:rsidRPr="00FE4562">
        <w:rPr>
          <w:sz w:val="24"/>
          <w:szCs w:val="24"/>
          <w:lang w:val="en-IN"/>
        </w:rPr>
        <w:t>aesKey</w:t>
      </w:r>
      <w:proofErr w:type="spellEnd"/>
      <w:r w:rsidRPr="00FE4562">
        <w:rPr>
          <w:sz w:val="24"/>
          <w:szCs w:val="24"/>
          <w:lang w:val="en-IN"/>
        </w:rPr>
        <w:t>, OPENSSL_RAW_DATA, $iv);</w:t>
      </w:r>
    </w:p>
    <w:p w14:paraId="62187C04" w14:textId="77777777" w:rsidR="00FE4562" w:rsidRPr="00FE4562" w:rsidRDefault="00FE4562" w:rsidP="00FE4562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The plain text ($data) is encrypted using AES-256-CBC.</w:t>
      </w:r>
    </w:p>
    <w:p w14:paraId="605A7DA4" w14:textId="77777777" w:rsidR="00FE4562" w:rsidRPr="00FE4562" w:rsidRDefault="00FE4562" w:rsidP="00FE4562">
      <w:pPr>
        <w:numPr>
          <w:ilvl w:val="0"/>
          <w:numId w:val="30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The result is binary, so it's Base64-encoded in the final response.</w:t>
      </w:r>
    </w:p>
    <w:p w14:paraId="0A92F4C4" w14:textId="77777777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5A286828">
          <v:rect id="_x0000_i1186" style="width:0;height:1.5pt" o:hralign="center" o:hrstd="t" o:hr="t" fillcolor="#a0a0a0" stroked="f"/>
        </w:pict>
      </w:r>
    </w:p>
    <w:p w14:paraId="79FBBC4C" w14:textId="77777777" w:rsidR="00FE4562" w:rsidRDefault="00FE4562" w:rsidP="00FE4562">
      <w:pPr>
        <w:rPr>
          <w:sz w:val="24"/>
          <w:szCs w:val="24"/>
          <w:lang w:val="en-IN"/>
        </w:rPr>
      </w:pPr>
    </w:p>
    <w:p w14:paraId="74F33E7A" w14:textId="77777777" w:rsidR="00FE4562" w:rsidRDefault="00FE4562" w:rsidP="00FE4562">
      <w:pPr>
        <w:rPr>
          <w:sz w:val="24"/>
          <w:szCs w:val="24"/>
          <w:lang w:val="en-IN"/>
        </w:rPr>
      </w:pPr>
    </w:p>
    <w:p w14:paraId="4F35C433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42C4C42B" w14:textId="1C7EA5B2" w:rsidR="00FE4562" w:rsidRPr="00FE4562" w:rsidRDefault="00FE4562" w:rsidP="00FE4562">
      <w:pPr>
        <w:rPr>
          <w:b/>
          <w:bCs/>
          <w:sz w:val="32"/>
          <w:szCs w:val="32"/>
          <w:lang w:val="en-IN"/>
        </w:rPr>
      </w:pPr>
      <w:r w:rsidRPr="00FE4562">
        <w:rPr>
          <w:b/>
          <w:bCs/>
          <w:sz w:val="32"/>
          <w:szCs w:val="32"/>
          <w:lang w:val="en-IN"/>
        </w:rPr>
        <w:t xml:space="preserve">5. </w:t>
      </w:r>
      <w:r w:rsidRPr="00FE4562">
        <w:rPr>
          <w:rFonts w:ascii="Segoe UI Emoji" w:hAnsi="Segoe UI Emoji" w:cs="Segoe UI Emoji"/>
          <w:b/>
          <w:bCs/>
          <w:sz w:val="32"/>
          <w:szCs w:val="32"/>
          <w:lang w:val="en-IN"/>
        </w:rPr>
        <w:t>🔐</w:t>
      </w:r>
      <w:r w:rsidRPr="00FE4562">
        <w:rPr>
          <w:b/>
          <w:bCs/>
          <w:sz w:val="32"/>
          <w:szCs w:val="32"/>
          <w:lang w:val="en-IN"/>
        </w:rPr>
        <w:t xml:space="preserve"> Encrypt AES Key with RSA Private </w:t>
      </w:r>
      <w:proofErr w:type="gramStart"/>
      <w:r w:rsidRPr="00FE4562">
        <w:rPr>
          <w:b/>
          <w:bCs/>
          <w:sz w:val="32"/>
          <w:szCs w:val="32"/>
          <w:lang w:val="en-IN"/>
        </w:rPr>
        <w:t>Key</w:t>
      </w:r>
      <w:r>
        <w:rPr>
          <w:b/>
          <w:bCs/>
          <w:sz w:val="32"/>
          <w:szCs w:val="32"/>
          <w:lang w:val="en-IN"/>
        </w:rPr>
        <w:t xml:space="preserve"> :</w:t>
      </w:r>
      <w:proofErr w:type="gramEnd"/>
      <w:r>
        <w:rPr>
          <w:b/>
          <w:bCs/>
          <w:sz w:val="32"/>
          <w:szCs w:val="32"/>
          <w:lang w:val="en-IN"/>
        </w:rPr>
        <w:t>-</w:t>
      </w:r>
    </w:p>
    <w:p w14:paraId="5DCF217F" w14:textId="77777777" w:rsidR="00FE4562" w:rsidRPr="00FE4562" w:rsidRDefault="00FE4562" w:rsidP="00FE4562">
      <w:pPr>
        <w:rPr>
          <w:sz w:val="24"/>
          <w:szCs w:val="24"/>
          <w:lang w:val="en-IN"/>
        </w:rPr>
      </w:pPr>
      <w:proofErr w:type="spellStart"/>
      <w:r w:rsidRPr="00FE4562">
        <w:rPr>
          <w:sz w:val="24"/>
          <w:szCs w:val="24"/>
          <w:lang w:val="en-IN"/>
        </w:rPr>
        <w:t>openssl_private_</w:t>
      </w:r>
      <w:proofErr w:type="gramStart"/>
      <w:r w:rsidRPr="00FE4562">
        <w:rPr>
          <w:sz w:val="24"/>
          <w:szCs w:val="24"/>
          <w:lang w:val="en-IN"/>
        </w:rPr>
        <w:t>encrypt</w:t>
      </w:r>
      <w:proofErr w:type="spellEnd"/>
      <w:r w:rsidRPr="00FE4562">
        <w:rPr>
          <w:sz w:val="24"/>
          <w:szCs w:val="24"/>
          <w:lang w:val="en-IN"/>
        </w:rPr>
        <w:t>(</w:t>
      </w:r>
      <w:proofErr w:type="gramEnd"/>
      <w:r w:rsidRPr="00FE4562">
        <w:rPr>
          <w:sz w:val="24"/>
          <w:szCs w:val="24"/>
          <w:lang w:val="en-IN"/>
        </w:rPr>
        <w:t>$</w:t>
      </w:r>
      <w:proofErr w:type="spellStart"/>
      <w:r w:rsidRPr="00FE4562">
        <w:rPr>
          <w:sz w:val="24"/>
          <w:szCs w:val="24"/>
          <w:lang w:val="en-IN"/>
        </w:rPr>
        <w:t>aesKey</w:t>
      </w:r>
      <w:proofErr w:type="spellEnd"/>
      <w:r w:rsidRPr="00FE4562">
        <w:rPr>
          <w:sz w:val="24"/>
          <w:szCs w:val="24"/>
          <w:lang w:val="en-IN"/>
        </w:rPr>
        <w:t>, $</w:t>
      </w:r>
      <w:proofErr w:type="spellStart"/>
      <w:r w:rsidRPr="00FE4562">
        <w:rPr>
          <w:sz w:val="24"/>
          <w:szCs w:val="24"/>
          <w:lang w:val="en-IN"/>
        </w:rPr>
        <w:t>encryptedAesKey</w:t>
      </w:r>
      <w:proofErr w:type="spellEnd"/>
      <w:r w:rsidRPr="00FE4562">
        <w:rPr>
          <w:sz w:val="24"/>
          <w:szCs w:val="24"/>
          <w:lang w:val="en-IN"/>
        </w:rPr>
        <w:t>, $</w:t>
      </w:r>
      <w:proofErr w:type="spellStart"/>
      <w:r w:rsidRPr="00FE4562">
        <w:rPr>
          <w:sz w:val="24"/>
          <w:szCs w:val="24"/>
          <w:lang w:val="en-IN"/>
        </w:rPr>
        <w:t>privateKey</w:t>
      </w:r>
      <w:proofErr w:type="spellEnd"/>
      <w:r w:rsidRPr="00FE4562">
        <w:rPr>
          <w:sz w:val="24"/>
          <w:szCs w:val="24"/>
          <w:lang w:val="en-IN"/>
        </w:rPr>
        <w:t>, OPENSSL_PKCS1_PADDING);</w:t>
      </w:r>
    </w:p>
    <w:p w14:paraId="6E44E32B" w14:textId="77777777" w:rsidR="00FE4562" w:rsidRPr="00FE4562" w:rsidRDefault="00FE4562" w:rsidP="00FE4562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The randomly generated AES key is encrypted using the RSA private key.</w:t>
      </w:r>
    </w:p>
    <w:p w14:paraId="63CBE740" w14:textId="77777777" w:rsidR="00FE4562" w:rsidRPr="00FE4562" w:rsidRDefault="00FE4562" w:rsidP="00FE4562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Uses PKCS#1 padding for RSA encryption.</w:t>
      </w:r>
    </w:p>
    <w:p w14:paraId="20735B31" w14:textId="77777777" w:rsidR="00FE4562" w:rsidRPr="00FE4562" w:rsidRDefault="00FE4562" w:rsidP="00FE4562">
      <w:pPr>
        <w:numPr>
          <w:ilvl w:val="0"/>
          <w:numId w:val="31"/>
        </w:numPr>
        <w:rPr>
          <w:sz w:val="24"/>
          <w:szCs w:val="24"/>
          <w:lang w:val="en-IN"/>
        </w:rPr>
      </w:pPr>
      <w:r w:rsidRPr="00FE4562">
        <w:rPr>
          <w:rFonts w:ascii="Segoe UI Emoji" w:hAnsi="Segoe UI Emoji" w:cs="Segoe UI Emoji"/>
          <w:sz w:val="24"/>
          <w:szCs w:val="24"/>
          <w:lang w:val="en-IN"/>
        </w:rPr>
        <w:t>⚠️</w:t>
      </w:r>
      <w:r w:rsidRPr="00FE4562">
        <w:rPr>
          <w:sz w:val="24"/>
          <w:szCs w:val="24"/>
          <w:lang w:val="en-IN"/>
        </w:rPr>
        <w:t xml:space="preserve"> </w:t>
      </w:r>
      <w:r w:rsidRPr="00FE4562">
        <w:rPr>
          <w:i/>
          <w:iCs/>
          <w:sz w:val="24"/>
          <w:szCs w:val="24"/>
          <w:lang w:val="en-IN"/>
        </w:rPr>
        <w:t>Note</w:t>
      </w:r>
      <w:r w:rsidRPr="00FE4562">
        <w:rPr>
          <w:sz w:val="24"/>
          <w:szCs w:val="24"/>
          <w:lang w:val="en-IN"/>
        </w:rPr>
        <w:t>: Normally, RSA public keys are used to encrypt and private keys to decrypt. Ensure this reversed use case is appropriate for your design.</w:t>
      </w:r>
    </w:p>
    <w:p w14:paraId="047E3195" w14:textId="77777777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5B30B0A1">
          <v:rect id="_x0000_i1187" style="width:0;height:1.5pt" o:hralign="center" o:hrstd="t" o:hr="t" fillcolor="#a0a0a0" stroked="f"/>
        </w:pict>
      </w:r>
    </w:p>
    <w:p w14:paraId="4448D87E" w14:textId="77777777" w:rsidR="00FE4562" w:rsidRDefault="00FE4562" w:rsidP="00FE4562">
      <w:pPr>
        <w:rPr>
          <w:sz w:val="24"/>
          <w:szCs w:val="24"/>
          <w:lang w:val="en-IN"/>
        </w:rPr>
      </w:pPr>
    </w:p>
    <w:p w14:paraId="38367E49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7840DF3E" w14:textId="6B35C0F3" w:rsidR="00FE4562" w:rsidRPr="00FE4562" w:rsidRDefault="00FE4562" w:rsidP="00FE4562">
      <w:pPr>
        <w:rPr>
          <w:b/>
          <w:bCs/>
          <w:sz w:val="28"/>
          <w:szCs w:val="28"/>
          <w:lang w:val="en-IN"/>
        </w:rPr>
      </w:pPr>
      <w:r w:rsidRPr="00FE4562">
        <w:rPr>
          <w:b/>
          <w:bCs/>
          <w:sz w:val="28"/>
          <w:szCs w:val="28"/>
          <w:lang w:val="en-IN"/>
        </w:rPr>
        <w:t xml:space="preserve">6. </w:t>
      </w:r>
      <w:r w:rsidRPr="00FE4562">
        <w:rPr>
          <w:rFonts w:ascii="Segoe UI Emoji" w:hAnsi="Segoe UI Emoji" w:cs="Segoe UI Emoji"/>
          <w:b/>
          <w:bCs/>
          <w:sz w:val="28"/>
          <w:szCs w:val="28"/>
          <w:lang w:val="en-IN"/>
        </w:rPr>
        <w:t>📦</w:t>
      </w:r>
      <w:r w:rsidRPr="00FE4562">
        <w:rPr>
          <w:b/>
          <w:bCs/>
          <w:sz w:val="28"/>
          <w:szCs w:val="28"/>
          <w:lang w:val="en-IN"/>
        </w:rPr>
        <w:t xml:space="preserve"> Return Final </w:t>
      </w:r>
      <w:proofErr w:type="gramStart"/>
      <w:r w:rsidRPr="00FE4562">
        <w:rPr>
          <w:b/>
          <w:bCs/>
          <w:sz w:val="28"/>
          <w:szCs w:val="28"/>
          <w:lang w:val="en-IN"/>
        </w:rPr>
        <w:t>Payload</w:t>
      </w:r>
      <w:r>
        <w:rPr>
          <w:b/>
          <w:bCs/>
          <w:sz w:val="28"/>
          <w:szCs w:val="28"/>
          <w:lang w:val="en-IN"/>
        </w:rPr>
        <w:t xml:space="preserve"> :</w:t>
      </w:r>
      <w:proofErr w:type="gramEnd"/>
      <w:r>
        <w:rPr>
          <w:b/>
          <w:bCs/>
          <w:sz w:val="28"/>
          <w:szCs w:val="28"/>
          <w:lang w:val="en-IN"/>
        </w:rPr>
        <w:t>-</w:t>
      </w:r>
    </w:p>
    <w:p w14:paraId="299FF77F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$payload = [</w:t>
      </w:r>
    </w:p>
    <w:p w14:paraId="78E69495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 xml:space="preserve">    '</w:t>
      </w:r>
      <w:proofErr w:type="spellStart"/>
      <w:r w:rsidRPr="00FE4562">
        <w:rPr>
          <w:sz w:val="24"/>
          <w:szCs w:val="24"/>
          <w:lang w:val="en-IN"/>
        </w:rPr>
        <w:t>encryptedData</w:t>
      </w:r>
      <w:proofErr w:type="spellEnd"/>
      <w:r w:rsidRPr="00FE4562">
        <w:rPr>
          <w:sz w:val="24"/>
          <w:szCs w:val="24"/>
          <w:lang w:val="en-IN"/>
        </w:rPr>
        <w:t>' =&gt; base64_encode($</w:t>
      </w:r>
      <w:proofErr w:type="spellStart"/>
      <w:r w:rsidRPr="00FE4562">
        <w:rPr>
          <w:sz w:val="24"/>
          <w:szCs w:val="24"/>
          <w:lang w:val="en-IN"/>
        </w:rPr>
        <w:t>encryptedData</w:t>
      </w:r>
      <w:proofErr w:type="spellEnd"/>
      <w:r w:rsidRPr="00FE4562">
        <w:rPr>
          <w:sz w:val="24"/>
          <w:szCs w:val="24"/>
          <w:lang w:val="en-IN"/>
        </w:rPr>
        <w:t>),</w:t>
      </w:r>
    </w:p>
    <w:p w14:paraId="40DF02FA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 xml:space="preserve">    '</w:t>
      </w:r>
      <w:proofErr w:type="spellStart"/>
      <w:r w:rsidRPr="00FE4562">
        <w:rPr>
          <w:sz w:val="24"/>
          <w:szCs w:val="24"/>
          <w:lang w:val="en-IN"/>
        </w:rPr>
        <w:t>encryptedKey</w:t>
      </w:r>
      <w:proofErr w:type="spellEnd"/>
      <w:proofErr w:type="gramStart"/>
      <w:r w:rsidRPr="00FE4562">
        <w:rPr>
          <w:sz w:val="24"/>
          <w:szCs w:val="24"/>
          <w:lang w:val="en-IN"/>
        </w:rPr>
        <w:t>'  =</w:t>
      </w:r>
      <w:proofErr w:type="gramEnd"/>
      <w:r w:rsidRPr="00FE4562">
        <w:rPr>
          <w:sz w:val="24"/>
          <w:szCs w:val="24"/>
          <w:lang w:val="en-IN"/>
        </w:rPr>
        <w:t>&gt; base64_encode($</w:t>
      </w:r>
      <w:proofErr w:type="spellStart"/>
      <w:r w:rsidRPr="00FE4562">
        <w:rPr>
          <w:sz w:val="24"/>
          <w:szCs w:val="24"/>
          <w:lang w:val="en-IN"/>
        </w:rPr>
        <w:t>encryptedAesKey</w:t>
      </w:r>
      <w:proofErr w:type="spellEnd"/>
      <w:r w:rsidRPr="00FE4562">
        <w:rPr>
          <w:sz w:val="24"/>
          <w:szCs w:val="24"/>
          <w:lang w:val="en-IN"/>
        </w:rPr>
        <w:t>),</w:t>
      </w:r>
    </w:p>
    <w:p w14:paraId="46820B8F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 xml:space="preserve">    'iv'            =&gt; base64_encode($iv),</w:t>
      </w:r>
    </w:p>
    <w:p w14:paraId="06024585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];</w:t>
      </w:r>
    </w:p>
    <w:p w14:paraId="2031A741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2BEA3B56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return base64_encode(</w:t>
      </w:r>
      <w:proofErr w:type="spellStart"/>
      <w:r w:rsidRPr="00FE4562">
        <w:rPr>
          <w:sz w:val="24"/>
          <w:szCs w:val="24"/>
          <w:lang w:val="en-IN"/>
        </w:rPr>
        <w:t>json_encode</w:t>
      </w:r>
      <w:proofErr w:type="spellEnd"/>
      <w:r w:rsidRPr="00FE4562">
        <w:rPr>
          <w:sz w:val="24"/>
          <w:szCs w:val="24"/>
          <w:lang w:val="en-IN"/>
        </w:rPr>
        <w:t>($payload));</w:t>
      </w:r>
    </w:p>
    <w:p w14:paraId="53F31A19" w14:textId="77777777" w:rsidR="00FE4562" w:rsidRPr="00FE4562" w:rsidRDefault="00FE4562" w:rsidP="00FE4562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The AES-encrypted data, RSA-encrypted AES key, and IV are Base64-encoded.</w:t>
      </w:r>
    </w:p>
    <w:p w14:paraId="303D1257" w14:textId="77777777" w:rsidR="00FE4562" w:rsidRPr="00FE4562" w:rsidRDefault="00FE4562" w:rsidP="00FE4562">
      <w:pPr>
        <w:numPr>
          <w:ilvl w:val="0"/>
          <w:numId w:val="32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The final output is a Base64 string of a JSON-encoded bundle.</w:t>
      </w:r>
    </w:p>
    <w:p w14:paraId="31F5649B" w14:textId="77777777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75F4F21E">
          <v:rect id="_x0000_i1188" style="width:0;height:1.5pt" o:hralign="center" o:hrstd="t" o:hr="t" fillcolor="#a0a0a0" stroked="f"/>
        </w:pict>
      </w:r>
    </w:p>
    <w:p w14:paraId="596D57E5" w14:textId="77777777" w:rsidR="00FE4562" w:rsidRDefault="00FE4562" w:rsidP="00FE4562">
      <w:pPr>
        <w:rPr>
          <w:sz w:val="24"/>
          <w:szCs w:val="24"/>
          <w:lang w:val="en-IN"/>
        </w:rPr>
      </w:pPr>
    </w:p>
    <w:p w14:paraId="583BE952" w14:textId="77777777" w:rsidR="00FE4562" w:rsidRDefault="00FE4562" w:rsidP="00FE4562">
      <w:pPr>
        <w:rPr>
          <w:sz w:val="24"/>
          <w:szCs w:val="24"/>
          <w:lang w:val="en-IN"/>
        </w:rPr>
      </w:pPr>
    </w:p>
    <w:p w14:paraId="0BAC4A71" w14:textId="77777777" w:rsidR="00FE4562" w:rsidRDefault="00FE4562" w:rsidP="00FE4562">
      <w:pPr>
        <w:rPr>
          <w:sz w:val="24"/>
          <w:szCs w:val="24"/>
          <w:lang w:val="en-IN"/>
        </w:rPr>
      </w:pPr>
    </w:p>
    <w:p w14:paraId="6FDB8990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2E214F59" w14:textId="6CB44E96" w:rsidR="00FE4562" w:rsidRPr="00FE4562" w:rsidRDefault="00FE4562" w:rsidP="00FE4562">
      <w:pPr>
        <w:rPr>
          <w:b/>
          <w:bCs/>
          <w:sz w:val="28"/>
          <w:szCs w:val="28"/>
          <w:lang w:val="en-IN"/>
        </w:rPr>
      </w:pPr>
      <w:r w:rsidRPr="00FE4562">
        <w:rPr>
          <w:rFonts w:ascii="Segoe UI Emoji" w:hAnsi="Segoe UI Emoji" w:cs="Segoe UI Emoji"/>
          <w:b/>
          <w:bCs/>
          <w:sz w:val="28"/>
          <w:szCs w:val="28"/>
          <w:lang w:val="en-IN"/>
        </w:rPr>
        <w:t>📤</w:t>
      </w:r>
      <w:r w:rsidRPr="00FE4562">
        <w:rPr>
          <w:b/>
          <w:bCs/>
          <w:sz w:val="28"/>
          <w:szCs w:val="28"/>
          <w:lang w:val="en-IN"/>
        </w:rPr>
        <w:t xml:space="preserve"> Sample Output (Decoded from Base64</w:t>
      </w:r>
      <w:proofErr w:type="gramStart"/>
      <w:r w:rsidRPr="00FE4562">
        <w:rPr>
          <w:b/>
          <w:bCs/>
          <w:sz w:val="28"/>
          <w:szCs w:val="28"/>
          <w:lang w:val="en-IN"/>
        </w:rPr>
        <w:t>)</w:t>
      </w:r>
      <w:r>
        <w:rPr>
          <w:b/>
          <w:bCs/>
          <w:sz w:val="28"/>
          <w:szCs w:val="28"/>
          <w:lang w:val="en-IN"/>
        </w:rPr>
        <w:t>:-</w:t>
      </w:r>
      <w:proofErr w:type="gramEnd"/>
    </w:p>
    <w:p w14:paraId="31D8413A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{</w:t>
      </w:r>
    </w:p>
    <w:p w14:paraId="504B2895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 xml:space="preserve">  "</w:t>
      </w:r>
      <w:proofErr w:type="spellStart"/>
      <w:r w:rsidRPr="00FE4562">
        <w:rPr>
          <w:sz w:val="24"/>
          <w:szCs w:val="24"/>
          <w:lang w:val="en-IN"/>
        </w:rPr>
        <w:t>encryptedData</w:t>
      </w:r>
      <w:proofErr w:type="spellEnd"/>
      <w:r w:rsidRPr="00FE4562">
        <w:rPr>
          <w:sz w:val="24"/>
          <w:szCs w:val="24"/>
          <w:lang w:val="en-IN"/>
        </w:rPr>
        <w:t>": "kjoz0dfEw8+U5kQ9vw==",</w:t>
      </w:r>
    </w:p>
    <w:p w14:paraId="6E60C626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 xml:space="preserve">  "</w:t>
      </w:r>
      <w:proofErr w:type="spellStart"/>
      <w:r w:rsidRPr="00FE4562">
        <w:rPr>
          <w:sz w:val="24"/>
          <w:szCs w:val="24"/>
          <w:lang w:val="en-IN"/>
        </w:rPr>
        <w:t>encryptedKey</w:t>
      </w:r>
      <w:proofErr w:type="spellEnd"/>
      <w:r w:rsidRPr="00FE4562">
        <w:rPr>
          <w:sz w:val="24"/>
          <w:szCs w:val="24"/>
          <w:lang w:val="en-IN"/>
        </w:rPr>
        <w:t>": "PK+L8sdf8sdk==",</w:t>
      </w:r>
    </w:p>
    <w:p w14:paraId="119EA0D6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 xml:space="preserve">  "iv": "bWF5QmVlU2FmZQ=="</w:t>
      </w:r>
    </w:p>
    <w:p w14:paraId="0D8CDD21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}</w:t>
      </w:r>
    </w:p>
    <w:p w14:paraId="700BF4FB" w14:textId="1DE2B2BA" w:rsidR="00FE4562" w:rsidRPr="00FE4562" w:rsidRDefault="00FE4562" w:rsidP="00FE4562">
      <w:pPr>
        <w:rPr>
          <w:b/>
          <w:bCs/>
          <w:sz w:val="24"/>
          <w:szCs w:val="24"/>
          <w:lang w:val="en-IN"/>
        </w:rPr>
      </w:pPr>
      <w:r w:rsidRPr="00FE4562">
        <w:rPr>
          <w:b/>
          <w:bCs/>
          <w:sz w:val="24"/>
          <w:szCs w:val="24"/>
          <w:lang w:val="en-IN"/>
        </w:rPr>
        <w:t xml:space="preserve">The actual return will be Base64-encoded </w:t>
      </w:r>
      <w:proofErr w:type="gramStart"/>
      <w:r w:rsidRPr="00FE4562">
        <w:rPr>
          <w:b/>
          <w:bCs/>
          <w:sz w:val="24"/>
          <w:szCs w:val="24"/>
          <w:lang w:val="en-IN"/>
        </w:rPr>
        <w:t>again:</w:t>
      </w:r>
      <w:r w:rsidRPr="00FE4562">
        <w:rPr>
          <w:b/>
          <w:bCs/>
          <w:sz w:val="24"/>
          <w:szCs w:val="24"/>
          <w:lang w:val="en-IN"/>
        </w:rPr>
        <w:t>-</w:t>
      </w:r>
      <w:proofErr w:type="gramEnd"/>
    </w:p>
    <w:p w14:paraId="17BCFD70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eyJlbmNyeXB0ZWREYXRhIjoi...== (Base64 string of JSON)</w:t>
      </w:r>
    </w:p>
    <w:p w14:paraId="485379D8" w14:textId="77777777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50F95CBD">
          <v:rect id="_x0000_i1189" style="width:0;height:1.5pt" o:hralign="center" o:hrstd="t" o:hr="t" fillcolor="#a0a0a0" stroked="f"/>
        </w:pict>
      </w:r>
    </w:p>
    <w:p w14:paraId="60181ED5" w14:textId="77777777" w:rsidR="00FE4562" w:rsidRDefault="00FE4562" w:rsidP="00FE4562">
      <w:pPr>
        <w:rPr>
          <w:sz w:val="24"/>
          <w:szCs w:val="24"/>
          <w:lang w:val="en-IN"/>
        </w:rPr>
      </w:pPr>
    </w:p>
    <w:p w14:paraId="443BE30A" w14:textId="77777777" w:rsidR="00FE4562" w:rsidRDefault="00FE4562" w:rsidP="00FE4562">
      <w:pPr>
        <w:rPr>
          <w:sz w:val="24"/>
          <w:szCs w:val="24"/>
          <w:lang w:val="en-IN"/>
        </w:rPr>
      </w:pPr>
    </w:p>
    <w:p w14:paraId="377ADFE1" w14:textId="77777777" w:rsidR="00FE4562" w:rsidRPr="00FE4562" w:rsidRDefault="00FE4562" w:rsidP="00FE4562">
      <w:pPr>
        <w:rPr>
          <w:sz w:val="24"/>
          <w:szCs w:val="24"/>
          <w:lang w:val="en-IN"/>
        </w:rPr>
      </w:pPr>
    </w:p>
    <w:p w14:paraId="45762A3C" w14:textId="0F5D11EF" w:rsidR="00FE4562" w:rsidRPr="00FE4562" w:rsidRDefault="00FE4562" w:rsidP="00FE4562">
      <w:pPr>
        <w:rPr>
          <w:b/>
          <w:bCs/>
          <w:sz w:val="32"/>
          <w:szCs w:val="32"/>
          <w:lang w:val="en-IN"/>
        </w:rPr>
      </w:pPr>
      <w:r w:rsidRPr="00FE4562">
        <w:rPr>
          <w:rFonts w:ascii="Segoe UI Emoji" w:hAnsi="Segoe UI Emoji" w:cs="Segoe UI Emoji"/>
          <w:b/>
          <w:bCs/>
          <w:sz w:val="32"/>
          <w:szCs w:val="32"/>
          <w:lang w:val="en-IN"/>
        </w:rPr>
        <w:t>⚠️</w:t>
      </w:r>
      <w:r w:rsidRPr="00FE4562">
        <w:rPr>
          <w:b/>
          <w:bCs/>
          <w:sz w:val="32"/>
          <w:szCs w:val="32"/>
          <w:lang w:val="en-IN"/>
        </w:rPr>
        <w:t xml:space="preserve"> Error </w:t>
      </w:r>
      <w:proofErr w:type="gramStart"/>
      <w:r w:rsidRPr="00FE4562">
        <w:rPr>
          <w:b/>
          <w:bCs/>
          <w:sz w:val="32"/>
          <w:szCs w:val="32"/>
          <w:lang w:val="en-IN"/>
        </w:rPr>
        <w:t>Handling</w:t>
      </w:r>
      <w:r w:rsidRPr="00FE4562">
        <w:rPr>
          <w:b/>
          <w:bCs/>
          <w:sz w:val="32"/>
          <w:szCs w:val="32"/>
          <w:lang w:val="en-IN"/>
        </w:rPr>
        <w:t xml:space="preserve"> :</w:t>
      </w:r>
      <w:proofErr w:type="gramEnd"/>
      <w:r w:rsidRPr="00FE4562">
        <w:rPr>
          <w:b/>
          <w:bCs/>
          <w:sz w:val="32"/>
          <w:szCs w:val="32"/>
          <w:lang w:val="en-IN"/>
        </w:rPr>
        <w:t>-</w:t>
      </w:r>
    </w:p>
    <w:p w14:paraId="613F26AC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If any step fails, such as:</w:t>
      </w:r>
    </w:p>
    <w:p w14:paraId="4EBB7D62" w14:textId="77777777" w:rsidR="00FE4562" w:rsidRPr="00FE4562" w:rsidRDefault="00FE4562" w:rsidP="00FE4562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Invalid PEM private key</w:t>
      </w:r>
    </w:p>
    <w:p w14:paraId="09C5FDD5" w14:textId="77777777" w:rsidR="00FE4562" w:rsidRPr="00FE4562" w:rsidRDefault="00FE4562" w:rsidP="00FE4562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AES encryption failure</w:t>
      </w:r>
    </w:p>
    <w:p w14:paraId="0BA79712" w14:textId="77777777" w:rsidR="00FE4562" w:rsidRPr="00FE4562" w:rsidRDefault="00FE4562" w:rsidP="00FE4562">
      <w:pPr>
        <w:numPr>
          <w:ilvl w:val="0"/>
          <w:numId w:val="33"/>
        </w:num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RSA encryption failure</w:t>
      </w:r>
    </w:p>
    <w:p w14:paraId="375B33FA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Then:</w:t>
      </w:r>
    </w:p>
    <w:p w14:paraId="3E2E1D66" w14:textId="77777777" w:rsidR="00FE4562" w:rsidRPr="00FE4562" w:rsidRDefault="00FE4562" w:rsidP="00FE4562">
      <w:pPr>
        <w:rPr>
          <w:sz w:val="24"/>
          <w:szCs w:val="24"/>
          <w:lang w:val="en-IN"/>
        </w:rPr>
      </w:pPr>
      <w:proofErr w:type="spellStart"/>
      <w:r w:rsidRPr="00FE4562">
        <w:rPr>
          <w:sz w:val="24"/>
          <w:szCs w:val="24"/>
          <w:lang w:val="en-IN"/>
        </w:rPr>
        <w:t>error_</w:t>
      </w:r>
      <w:proofErr w:type="gramStart"/>
      <w:r w:rsidRPr="00FE4562">
        <w:rPr>
          <w:sz w:val="24"/>
          <w:szCs w:val="24"/>
          <w:lang w:val="en-IN"/>
        </w:rPr>
        <w:t>log</w:t>
      </w:r>
      <w:proofErr w:type="spellEnd"/>
      <w:r w:rsidRPr="00FE4562">
        <w:rPr>
          <w:sz w:val="24"/>
          <w:szCs w:val="24"/>
          <w:lang w:val="en-IN"/>
        </w:rPr>
        <w:t>(</w:t>
      </w:r>
      <w:proofErr w:type="gramEnd"/>
      <w:r w:rsidRPr="00FE4562">
        <w:rPr>
          <w:sz w:val="24"/>
          <w:szCs w:val="24"/>
          <w:lang w:val="en-IN"/>
        </w:rPr>
        <w:t xml:space="preserve">"Encryption Error: </w:t>
      </w:r>
      <w:proofErr w:type="gramStart"/>
      <w:r w:rsidRPr="00FE4562">
        <w:rPr>
          <w:sz w:val="24"/>
          <w:szCs w:val="24"/>
          <w:lang w:val="en-IN"/>
        </w:rPr>
        <w:t>" .</w:t>
      </w:r>
      <w:proofErr w:type="gramEnd"/>
      <w:r w:rsidRPr="00FE4562">
        <w:rPr>
          <w:sz w:val="24"/>
          <w:szCs w:val="24"/>
          <w:lang w:val="en-IN"/>
        </w:rPr>
        <w:t xml:space="preserve"> $e-&gt;</w:t>
      </w:r>
      <w:proofErr w:type="spellStart"/>
      <w:proofErr w:type="gramStart"/>
      <w:r w:rsidRPr="00FE4562">
        <w:rPr>
          <w:sz w:val="24"/>
          <w:szCs w:val="24"/>
          <w:lang w:val="en-IN"/>
        </w:rPr>
        <w:t>getMessage</w:t>
      </w:r>
      <w:proofErr w:type="spellEnd"/>
      <w:r w:rsidRPr="00FE4562">
        <w:rPr>
          <w:sz w:val="24"/>
          <w:szCs w:val="24"/>
          <w:lang w:val="en-IN"/>
        </w:rPr>
        <w:t>(</w:t>
      </w:r>
      <w:proofErr w:type="gramEnd"/>
      <w:r w:rsidRPr="00FE4562">
        <w:rPr>
          <w:sz w:val="24"/>
          <w:szCs w:val="24"/>
          <w:lang w:val="en-IN"/>
        </w:rPr>
        <w:t>));</w:t>
      </w:r>
    </w:p>
    <w:p w14:paraId="0A2A9CC3" w14:textId="77777777" w:rsidR="00FE4562" w:rsidRP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t>return false;</w:t>
      </w:r>
    </w:p>
    <w:p w14:paraId="1FCC9BFD" w14:textId="77777777" w:rsidR="00FE4562" w:rsidRDefault="00FE4562" w:rsidP="00FE4562">
      <w:pPr>
        <w:rPr>
          <w:sz w:val="24"/>
          <w:szCs w:val="24"/>
          <w:lang w:val="en-IN"/>
        </w:rPr>
      </w:pPr>
      <w:r w:rsidRPr="00FE4562">
        <w:rPr>
          <w:sz w:val="24"/>
          <w:szCs w:val="24"/>
          <w:lang w:val="en-IN"/>
        </w:rPr>
        <w:pict w14:anchorId="0967919C">
          <v:rect id="_x0000_i1190" style="width:0;height:1.5pt" o:hralign="center" o:hrstd="t" o:hr="t" fillcolor="#a0a0a0" stroked="f"/>
        </w:pict>
      </w:r>
    </w:p>
    <w:p w14:paraId="4F584C2E" w14:textId="77777777" w:rsidR="001E2953" w:rsidRDefault="001E2953" w:rsidP="00FE4562">
      <w:pPr>
        <w:rPr>
          <w:sz w:val="24"/>
          <w:szCs w:val="24"/>
          <w:lang w:val="en-IN"/>
        </w:rPr>
      </w:pPr>
    </w:p>
    <w:p w14:paraId="0EFA7005" w14:textId="77777777" w:rsidR="001E2953" w:rsidRDefault="001E2953" w:rsidP="00FE4562">
      <w:pPr>
        <w:rPr>
          <w:sz w:val="24"/>
          <w:szCs w:val="24"/>
          <w:lang w:val="en-IN"/>
        </w:rPr>
      </w:pPr>
    </w:p>
    <w:p w14:paraId="26AC36EB" w14:textId="77777777" w:rsidR="001E2953" w:rsidRDefault="001E2953" w:rsidP="00FE4562">
      <w:pPr>
        <w:rPr>
          <w:sz w:val="24"/>
          <w:szCs w:val="24"/>
          <w:lang w:val="en-IN"/>
        </w:rPr>
      </w:pPr>
    </w:p>
    <w:p w14:paraId="666DDB95" w14:textId="77777777" w:rsidR="001E2953" w:rsidRPr="00FE4562" w:rsidRDefault="001E2953" w:rsidP="00FE4562">
      <w:pPr>
        <w:rPr>
          <w:sz w:val="24"/>
          <w:szCs w:val="24"/>
          <w:lang w:val="en-IN"/>
        </w:rPr>
      </w:pPr>
    </w:p>
    <w:p w14:paraId="528ABA30" w14:textId="2F15A8F7" w:rsidR="00FE4562" w:rsidRDefault="00FE4562" w:rsidP="00FE4562">
      <w:pPr>
        <w:rPr>
          <w:b/>
          <w:bCs/>
          <w:sz w:val="28"/>
          <w:szCs w:val="28"/>
          <w:lang w:val="en-IN"/>
        </w:rPr>
      </w:pPr>
      <w:r w:rsidRPr="00FE4562">
        <w:rPr>
          <w:rFonts w:ascii="Segoe UI Emoji" w:hAnsi="Segoe UI Emoji" w:cs="Segoe UI Emoji"/>
          <w:b/>
          <w:bCs/>
          <w:sz w:val="28"/>
          <w:szCs w:val="28"/>
          <w:lang w:val="en-IN"/>
        </w:rPr>
        <w:t>✅</w:t>
      </w:r>
      <w:r w:rsidRPr="00FE4562">
        <w:rPr>
          <w:b/>
          <w:bCs/>
          <w:sz w:val="28"/>
          <w:szCs w:val="28"/>
          <w:lang w:val="en-IN"/>
        </w:rPr>
        <w:t xml:space="preserve"> Final PHP </w:t>
      </w:r>
      <w:proofErr w:type="gramStart"/>
      <w:r w:rsidRPr="00FE4562">
        <w:rPr>
          <w:b/>
          <w:bCs/>
          <w:sz w:val="28"/>
          <w:szCs w:val="28"/>
          <w:lang w:val="en-IN"/>
        </w:rPr>
        <w:t>Function</w:t>
      </w:r>
      <w:r>
        <w:rPr>
          <w:b/>
          <w:bCs/>
          <w:sz w:val="28"/>
          <w:szCs w:val="28"/>
          <w:lang w:val="en-IN"/>
        </w:rPr>
        <w:t xml:space="preserve"> :</w:t>
      </w:r>
      <w:proofErr w:type="gramEnd"/>
      <w:r>
        <w:rPr>
          <w:b/>
          <w:bCs/>
          <w:sz w:val="28"/>
          <w:szCs w:val="28"/>
          <w:lang w:val="en-IN"/>
        </w:rPr>
        <w:t>-</w:t>
      </w:r>
    </w:p>
    <w:p w14:paraId="1EE0A33A" w14:textId="77777777" w:rsidR="00583E5A" w:rsidRDefault="00583E5A" w:rsidP="00FE4562">
      <w:pPr>
        <w:rPr>
          <w:b/>
          <w:bCs/>
          <w:sz w:val="28"/>
          <w:szCs w:val="28"/>
          <w:lang w:val="en-IN"/>
        </w:rPr>
      </w:pPr>
    </w:p>
    <w:p w14:paraId="3C0C604C" w14:textId="77777777" w:rsidR="001E2953" w:rsidRDefault="001E2953" w:rsidP="00FE4562">
      <w:pPr>
        <w:rPr>
          <w:b/>
          <w:bCs/>
          <w:sz w:val="28"/>
          <w:szCs w:val="28"/>
        </w:rPr>
      </w:pPr>
      <w:r w:rsidRPr="001E2953">
        <w:rPr>
          <w:b/>
          <w:bCs/>
          <w:sz w:val="28"/>
          <w:szCs w:val="28"/>
        </w:rPr>
        <w:t xml:space="preserve">function </w:t>
      </w:r>
      <w:proofErr w:type="spellStart"/>
      <w:r w:rsidRPr="001E2953">
        <w:rPr>
          <w:b/>
          <w:bCs/>
          <w:sz w:val="28"/>
          <w:szCs w:val="28"/>
        </w:rPr>
        <w:t>hybridEncrypt</w:t>
      </w:r>
      <w:proofErr w:type="spellEnd"/>
      <w:r w:rsidRPr="001E2953">
        <w:rPr>
          <w:b/>
          <w:bCs/>
          <w:sz w:val="28"/>
          <w:szCs w:val="28"/>
        </w:rPr>
        <w:t>($data, $</w:t>
      </w:r>
      <w:proofErr w:type="spellStart"/>
      <w:r w:rsidRPr="001E2953">
        <w:rPr>
          <w:b/>
          <w:bCs/>
          <w:sz w:val="28"/>
          <w:szCs w:val="28"/>
        </w:rPr>
        <w:t>privateKeyPem</w:t>
      </w:r>
      <w:proofErr w:type="spellEnd"/>
      <w:r w:rsidRPr="001E2953">
        <w:rPr>
          <w:b/>
          <w:bCs/>
          <w:sz w:val="28"/>
          <w:szCs w:val="28"/>
        </w:rPr>
        <w:t>) {</w:t>
      </w:r>
      <w:r w:rsidRPr="001E2953">
        <w:rPr>
          <w:b/>
          <w:bCs/>
          <w:sz w:val="28"/>
          <w:szCs w:val="28"/>
        </w:rPr>
        <w:br/>
        <w:t>try {</w:t>
      </w:r>
      <w:r w:rsidRPr="001E2953">
        <w:rPr>
          <w:b/>
          <w:bCs/>
          <w:sz w:val="28"/>
          <w:szCs w:val="28"/>
        </w:rPr>
        <w:br/>
        <w:t>// Replace escaped \n with actual newlines</w:t>
      </w:r>
      <w:r w:rsidRPr="001E2953">
        <w:rPr>
          <w:b/>
          <w:bCs/>
          <w:sz w:val="28"/>
          <w:szCs w:val="28"/>
        </w:rPr>
        <w:br/>
        <w:t>$</w:t>
      </w:r>
      <w:proofErr w:type="spellStart"/>
      <w:r w:rsidRPr="001E2953">
        <w:rPr>
          <w:b/>
          <w:bCs/>
          <w:sz w:val="28"/>
          <w:szCs w:val="28"/>
        </w:rPr>
        <w:t>privateKeyPem</w:t>
      </w:r>
      <w:proofErr w:type="spellEnd"/>
      <w:r w:rsidRPr="001E2953">
        <w:rPr>
          <w:b/>
          <w:bCs/>
          <w:sz w:val="28"/>
          <w:szCs w:val="28"/>
        </w:rPr>
        <w:t xml:space="preserve"> = </w:t>
      </w:r>
      <w:proofErr w:type="spellStart"/>
      <w:r w:rsidRPr="001E2953">
        <w:rPr>
          <w:b/>
          <w:bCs/>
          <w:sz w:val="28"/>
          <w:szCs w:val="28"/>
        </w:rPr>
        <w:t>str_replace</w:t>
      </w:r>
      <w:proofErr w:type="spellEnd"/>
      <w:r w:rsidRPr="001E2953">
        <w:rPr>
          <w:b/>
          <w:bCs/>
          <w:sz w:val="28"/>
          <w:szCs w:val="28"/>
        </w:rPr>
        <w:t>("\\n", "\n", $</w:t>
      </w:r>
      <w:proofErr w:type="spellStart"/>
      <w:r w:rsidRPr="001E2953">
        <w:rPr>
          <w:b/>
          <w:bCs/>
          <w:sz w:val="28"/>
          <w:szCs w:val="28"/>
        </w:rPr>
        <w:t>privateKeyPem</w:t>
      </w:r>
      <w:proofErr w:type="spellEnd"/>
      <w:r w:rsidRPr="001E2953">
        <w:rPr>
          <w:b/>
          <w:bCs/>
          <w:sz w:val="28"/>
          <w:szCs w:val="28"/>
        </w:rPr>
        <w:t>);</w:t>
      </w:r>
      <w:r w:rsidRPr="001E2953">
        <w:rPr>
          <w:b/>
          <w:bCs/>
          <w:sz w:val="28"/>
          <w:szCs w:val="28"/>
        </w:rPr>
        <w:br/>
        <w:t>// Load the private key</w:t>
      </w:r>
      <w:r w:rsidRPr="001E2953">
        <w:rPr>
          <w:b/>
          <w:bCs/>
          <w:sz w:val="28"/>
          <w:szCs w:val="28"/>
        </w:rPr>
        <w:br/>
        <w:t>$</w:t>
      </w:r>
      <w:proofErr w:type="spellStart"/>
      <w:r w:rsidRPr="001E2953">
        <w:rPr>
          <w:b/>
          <w:bCs/>
          <w:sz w:val="28"/>
          <w:szCs w:val="28"/>
        </w:rPr>
        <w:t>privateKey</w:t>
      </w:r>
      <w:proofErr w:type="spellEnd"/>
      <w:r w:rsidRPr="001E2953">
        <w:rPr>
          <w:b/>
          <w:bCs/>
          <w:sz w:val="28"/>
          <w:szCs w:val="28"/>
        </w:rPr>
        <w:t xml:space="preserve"> = </w:t>
      </w:r>
      <w:proofErr w:type="spellStart"/>
      <w:r w:rsidRPr="001E2953">
        <w:rPr>
          <w:b/>
          <w:bCs/>
          <w:sz w:val="28"/>
          <w:szCs w:val="28"/>
        </w:rPr>
        <w:t>openssl_pkey_get_private</w:t>
      </w:r>
      <w:proofErr w:type="spellEnd"/>
      <w:r w:rsidRPr="001E2953">
        <w:rPr>
          <w:b/>
          <w:bCs/>
          <w:sz w:val="28"/>
          <w:szCs w:val="28"/>
        </w:rPr>
        <w:t>($</w:t>
      </w:r>
      <w:proofErr w:type="spellStart"/>
      <w:r w:rsidRPr="001E2953">
        <w:rPr>
          <w:b/>
          <w:bCs/>
          <w:sz w:val="28"/>
          <w:szCs w:val="28"/>
        </w:rPr>
        <w:t>privateKeyPem</w:t>
      </w:r>
      <w:proofErr w:type="spellEnd"/>
      <w:r w:rsidRPr="001E2953">
        <w:rPr>
          <w:b/>
          <w:bCs/>
          <w:sz w:val="28"/>
          <w:szCs w:val="28"/>
        </w:rPr>
        <w:t>);</w:t>
      </w:r>
      <w:r w:rsidRPr="001E2953">
        <w:rPr>
          <w:b/>
          <w:bCs/>
          <w:sz w:val="28"/>
          <w:szCs w:val="28"/>
        </w:rPr>
        <w:br/>
        <w:t>if (!$</w:t>
      </w:r>
      <w:proofErr w:type="spellStart"/>
      <w:r w:rsidRPr="001E2953">
        <w:rPr>
          <w:b/>
          <w:bCs/>
          <w:sz w:val="28"/>
          <w:szCs w:val="28"/>
        </w:rPr>
        <w:t>privateKey</w:t>
      </w:r>
      <w:proofErr w:type="spellEnd"/>
      <w:r w:rsidRPr="001E2953">
        <w:rPr>
          <w:b/>
          <w:bCs/>
          <w:sz w:val="28"/>
          <w:szCs w:val="28"/>
        </w:rPr>
        <w:t>) {</w:t>
      </w:r>
      <w:r w:rsidRPr="001E2953">
        <w:rPr>
          <w:b/>
          <w:bCs/>
          <w:sz w:val="28"/>
          <w:szCs w:val="28"/>
        </w:rPr>
        <w:br/>
        <w:t>throw new Exception("Invalid private key.");</w:t>
      </w:r>
      <w:r w:rsidRPr="001E2953">
        <w:rPr>
          <w:b/>
          <w:bCs/>
          <w:sz w:val="28"/>
          <w:szCs w:val="28"/>
        </w:rPr>
        <w:br/>
        <w:t>}</w:t>
      </w:r>
      <w:r w:rsidRPr="001E2953">
        <w:rPr>
          <w:b/>
          <w:bCs/>
          <w:sz w:val="28"/>
          <w:szCs w:val="28"/>
        </w:rPr>
        <w:br/>
        <w:t>// Generate AES-256 key and IV</w:t>
      </w:r>
      <w:r w:rsidRPr="001E2953">
        <w:rPr>
          <w:b/>
          <w:bCs/>
          <w:sz w:val="28"/>
          <w:szCs w:val="28"/>
        </w:rPr>
        <w:br/>
        <w:t>$</w:t>
      </w:r>
      <w:proofErr w:type="spellStart"/>
      <w:r w:rsidRPr="001E2953">
        <w:rPr>
          <w:b/>
          <w:bCs/>
          <w:sz w:val="28"/>
          <w:szCs w:val="28"/>
        </w:rPr>
        <w:t>aesKey</w:t>
      </w:r>
      <w:proofErr w:type="spellEnd"/>
      <w:r w:rsidRPr="001E2953">
        <w:rPr>
          <w:b/>
          <w:bCs/>
          <w:sz w:val="28"/>
          <w:szCs w:val="28"/>
        </w:rPr>
        <w:t xml:space="preserve"> = </w:t>
      </w:r>
      <w:proofErr w:type="spellStart"/>
      <w:r w:rsidRPr="001E2953">
        <w:rPr>
          <w:b/>
          <w:bCs/>
          <w:sz w:val="28"/>
          <w:szCs w:val="28"/>
        </w:rPr>
        <w:t>openssl_random_pseudo_bytes</w:t>
      </w:r>
      <w:proofErr w:type="spellEnd"/>
      <w:r w:rsidRPr="001E2953">
        <w:rPr>
          <w:b/>
          <w:bCs/>
          <w:sz w:val="28"/>
          <w:szCs w:val="28"/>
        </w:rPr>
        <w:t>(32); // 256 bits</w:t>
      </w:r>
      <w:r w:rsidRPr="001E2953">
        <w:rPr>
          <w:b/>
          <w:bCs/>
          <w:sz w:val="28"/>
          <w:szCs w:val="28"/>
        </w:rPr>
        <w:br/>
        <w:t xml:space="preserve">$iv = </w:t>
      </w:r>
      <w:proofErr w:type="spellStart"/>
      <w:r w:rsidRPr="001E2953">
        <w:rPr>
          <w:b/>
          <w:bCs/>
          <w:sz w:val="28"/>
          <w:szCs w:val="28"/>
        </w:rPr>
        <w:t>openssl_random_pseudo_bytes</w:t>
      </w:r>
      <w:proofErr w:type="spellEnd"/>
      <w:r w:rsidRPr="001E2953">
        <w:rPr>
          <w:b/>
          <w:bCs/>
          <w:sz w:val="28"/>
          <w:szCs w:val="28"/>
        </w:rPr>
        <w:t>(16); // 128 bits for AES-CBC</w:t>
      </w:r>
      <w:r w:rsidRPr="001E2953">
        <w:rPr>
          <w:b/>
          <w:bCs/>
          <w:sz w:val="28"/>
          <w:szCs w:val="28"/>
        </w:rPr>
        <w:br/>
      </w:r>
      <w:r w:rsidRPr="001E2953">
        <w:rPr>
          <w:b/>
          <w:bCs/>
          <w:sz w:val="28"/>
          <w:szCs w:val="28"/>
        </w:rPr>
        <w:lastRenderedPageBreak/>
        <w:t>// Encrypt data with AES</w:t>
      </w:r>
      <w:r w:rsidRPr="001E2953">
        <w:rPr>
          <w:b/>
          <w:bCs/>
          <w:sz w:val="28"/>
          <w:szCs w:val="28"/>
        </w:rPr>
        <w:br/>
        <w:t>$</w:t>
      </w:r>
      <w:proofErr w:type="spellStart"/>
      <w:r w:rsidRPr="001E2953">
        <w:rPr>
          <w:b/>
          <w:bCs/>
          <w:sz w:val="28"/>
          <w:szCs w:val="28"/>
        </w:rPr>
        <w:t>encryptedData</w:t>
      </w:r>
      <w:proofErr w:type="spellEnd"/>
      <w:r w:rsidRPr="001E2953">
        <w:rPr>
          <w:b/>
          <w:bCs/>
          <w:sz w:val="28"/>
          <w:szCs w:val="28"/>
        </w:rPr>
        <w:t xml:space="preserve"> = </w:t>
      </w:r>
      <w:proofErr w:type="spellStart"/>
      <w:r w:rsidRPr="001E2953">
        <w:rPr>
          <w:b/>
          <w:bCs/>
          <w:sz w:val="28"/>
          <w:szCs w:val="28"/>
        </w:rPr>
        <w:t>openssl_encrypt</w:t>
      </w:r>
      <w:proofErr w:type="spellEnd"/>
      <w:r w:rsidRPr="001E2953">
        <w:rPr>
          <w:b/>
          <w:bCs/>
          <w:sz w:val="28"/>
          <w:szCs w:val="28"/>
        </w:rPr>
        <w:t>($data, 'aes-256-cbc', $</w:t>
      </w:r>
      <w:proofErr w:type="spellStart"/>
      <w:r w:rsidRPr="001E2953">
        <w:rPr>
          <w:b/>
          <w:bCs/>
          <w:sz w:val="28"/>
          <w:szCs w:val="28"/>
        </w:rPr>
        <w:t>aesKey</w:t>
      </w:r>
      <w:proofErr w:type="spellEnd"/>
      <w:r w:rsidRPr="001E2953">
        <w:rPr>
          <w:b/>
          <w:bCs/>
          <w:sz w:val="28"/>
          <w:szCs w:val="28"/>
        </w:rPr>
        <w:t>, OPENSSL_RAW_DATA, $iv);</w:t>
      </w:r>
      <w:r w:rsidRPr="001E2953">
        <w:rPr>
          <w:b/>
          <w:bCs/>
          <w:sz w:val="28"/>
          <w:szCs w:val="28"/>
        </w:rPr>
        <w:br/>
        <w:t>if ($</w:t>
      </w:r>
      <w:proofErr w:type="spellStart"/>
      <w:r w:rsidRPr="001E2953">
        <w:rPr>
          <w:b/>
          <w:bCs/>
          <w:sz w:val="28"/>
          <w:szCs w:val="28"/>
        </w:rPr>
        <w:t>encryptedData</w:t>
      </w:r>
      <w:proofErr w:type="spellEnd"/>
      <w:r w:rsidRPr="001E2953">
        <w:rPr>
          <w:b/>
          <w:bCs/>
          <w:sz w:val="28"/>
          <w:szCs w:val="28"/>
        </w:rPr>
        <w:t xml:space="preserve"> === false) {</w:t>
      </w:r>
      <w:r w:rsidRPr="001E2953">
        <w:rPr>
          <w:b/>
          <w:bCs/>
          <w:sz w:val="28"/>
          <w:szCs w:val="28"/>
        </w:rPr>
        <w:br/>
        <w:t>throw new Exception("AES encryption failed.");</w:t>
      </w:r>
      <w:r w:rsidRPr="001E2953">
        <w:rPr>
          <w:b/>
          <w:bCs/>
          <w:sz w:val="28"/>
          <w:szCs w:val="28"/>
        </w:rPr>
        <w:br/>
        <w:t>}</w:t>
      </w:r>
      <w:r w:rsidRPr="001E2953">
        <w:rPr>
          <w:b/>
          <w:bCs/>
          <w:sz w:val="28"/>
          <w:szCs w:val="28"/>
        </w:rPr>
        <w:br/>
        <w:t>// Encrypt AES key with RSA private key</w:t>
      </w:r>
      <w:r w:rsidRPr="001E2953">
        <w:rPr>
          <w:b/>
          <w:bCs/>
          <w:sz w:val="28"/>
          <w:szCs w:val="28"/>
        </w:rPr>
        <w:br/>
        <w:t>if (!</w:t>
      </w:r>
      <w:proofErr w:type="spellStart"/>
      <w:r w:rsidRPr="001E2953">
        <w:rPr>
          <w:b/>
          <w:bCs/>
          <w:sz w:val="28"/>
          <w:szCs w:val="28"/>
        </w:rPr>
        <w:t>openssl_private_encrypt</w:t>
      </w:r>
      <w:proofErr w:type="spellEnd"/>
      <w:r w:rsidRPr="001E2953">
        <w:rPr>
          <w:b/>
          <w:bCs/>
          <w:sz w:val="28"/>
          <w:szCs w:val="28"/>
        </w:rPr>
        <w:t>($</w:t>
      </w:r>
      <w:proofErr w:type="spellStart"/>
      <w:r w:rsidRPr="001E2953">
        <w:rPr>
          <w:b/>
          <w:bCs/>
          <w:sz w:val="28"/>
          <w:szCs w:val="28"/>
        </w:rPr>
        <w:t>aesKey</w:t>
      </w:r>
      <w:proofErr w:type="spellEnd"/>
      <w:r w:rsidRPr="001E2953">
        <w:rPr>
          <w:b/>
          <w:bCs/>
          <w:sz w:val="28"/>
          <w:szCs w:val="28"/>
        </w:rPr>
        <w:t>, $</w:t>
      </w:r>
      <w:proofErr w:type="spellStart"/>
      <w:r w:rsidRPr="001E2953">
        <w:rPr>
          <w:b/>
          <w:bCs/>
          <w:sz w:val="28"/>
          <w:szCs w:val="28"/>
        </w:rPr>
        <w:t>encryptedAesKey</w:t>
      </w:r>
      <w:proofErr w:type="spellEnd"/>
      <w:r w:rsidRPr="001E2953">
        <w:rPr>
          <w:b/>
          <w:bCs/>
          <w:sz w:val="28"/>
          <w:szCs w:val="28"/>
        </w:rPr>
        <w:t>, $</w:t>
      </w:r>
      <w:proofErr w:type="spellStart"/>
      <w:r w:rsidRPr="001E2953">
        <w:rPr>
          <w:b/>
          <w:bCs/>
          <w:sz w:val="28"/>
          <w:szCs w:val="28"/>
        </w:rPr>
        <w:t>privateKey</w:t>
      </w:r>
      <w:proofErr w:type="spellEnd"/>
      <w:r w:rsidRPr="001E2953">
        <w:rPr>
          <w:b/>
          <w:bCs/>
          <w:sz w:val="28"/>
          <w:szCs w:val="28"/>
        </w:rPr>
        <w:t>, OPENSSL_PKCS1_PADDING)) {</w:t>
      </w:r>
      <w:r w:rsidRPr="001E2953">
        <w:rPr>
          <w:b/>
          <w:bCs/>
          <w:sz w:val="28"/>
          <w:szCs w:val="28"/>
        </w:rPr>
        <w:br/>
        <w:t>throw new Exception("RSA private encryption failed.");</w:t>
      </w:r>
      <w:r w:rsidRPr="001E2953">
        <w:rPr>
          <w:b/>
          <w:bCs/>
          <w:sz w:val="28"/>
          <w:szCs w:val="28"/>
        </w:rPr>
        <w:br/>
        <w:t>}</w:t>
      </w:r>
      <w:r w:rsidRPr="001E2953">
        <w:rPr>
          <w:b/>
          <w:bCs/>
          <w:sz w:val="28"/>
          <w:szCs w:val="28"/>
        </w:rPr>
        <w:br/>
        <w:t>// Create payload</w:t>
      </w:r>
      <w:r w:rsidRPr="001E2953">
        <w:rPr>
          <w:b/>
          <w:bCs/>
          <w:sz w:val="28"/>
          <w:szCs w:val="28"/>
        </w:rPr>
        <w:br/>
        <w:t>$payload = [</w:t>
      </w:r>
      <w:r w:rsidRPr="001E2953">
        <w:rPr>
          <w:b/>
          <w:bCs/>
          <w:sz w:val="28"/>
          <w:szCs w:val="28"/>
        </w:rPr>
        <w:br/>
        <w:t>'</w:t>
      </w:r>
      <w:proofErr w:type="spellStart"/>
      <w:r w:rsidRPr="001E2953">
        <w:rPr>
          <w:b/>
          <w:bCs/>
          <w:sz w:val="28"/>
          <w:szCs w:val="28"/>
        </w:rPr>
        <w:t>encryptedData</w:t>
      </w:r>
      <w:proofErr w:type="spellEnd"/>
      <w:r w:rsidRPr="001E2953">
        <w:rPr>
          <w:b/>
          <w:bCs/>
          <w:sz w:val="28"/>
          <w:szCs w:val="28"/>
        </w:rPr>
        <w:t>' =&gt; base64_encode($</w:t>
      </w:r>
      <w:proofErr w:type="spellStart"/>
      <w:r w:rsidRPr="001E2953">
        <w:rPr>
          <w:b/>
          <w:bCs/>
          <w:sz w:val="28"/>
          <w:szCs w:val="28"/>
        </w:rPr>
        <w:t>encryptedData</w:t>
      </w:r>
      <w:proofErr w:type="spellEnd"/>
      <w:r w:rsidRPr="001E2953">
        <w:rPr>
          <w:b/>
          <w:bCs/>
          <w:sz w:val="28"/>
          <w:szCs w:val="28"/>
        </w:rPr>
        <w:t>),</w:t>
      </w:r>
      <w:r w:rsidRPr="001E2953">
        <w:rPr>
          <w:b/>
          <w:bCs/>
          <w:sz w:val="28"/>
          <w:szCs w:val="28"/>
        </w:rPr>
        <w:br/>
        <w:t>'</w:t>
      </w:r>
      <w:proofErr w:type="spellStart"/>
      <w:r w:rsidRPr="001E2953">
        <w:rPr>
          <w:b/>
          <w:bCs/>
          <w:sz w:val="28"/>
          <w:szCs w:val="28"/>
        </w:rPr>
        <w:t>encryptedKey</w:t>
      </w:r>
      <w:proofErr w:type="spellEnd"/>
      <w:r w:rsidRPr="001E2953">
        <w:rPr>
          <w:b/>
          <w:bCs/>
          <w:sz w:val="28"/>
          <w:szCs w:val="28"/>
        </w:rPr>
        <w:t>' =&gt; base64_encode($</w:t>
      </w:r>
      <w:proofErr w:type="spellStart"/>
      <w:r w:rsidRPr="001E2953">
        <w:rPr>
          <w:b/>
          <w:bCs/>
          <w:sz w:val="28"/>
          <w:szCs w:val="28"/>
        </w:rPr>
        <w:t>encryptedAesKey</w:t>
      </w:r>
      <w:proofErr w:type="spellEnd"/>
      <w:r w:rsidRPr="001E2953">
        <w:rPr>
          <w:b/>
          <w:bCs/>
          <w:sz w:val="28"/>
          <w:szCs w:val="28"/>
        </w:rPr>
        <w:t>),</w:t>
      </w:r>
      <w:r w:rsidRPr="001E2953">
        <w:rPr>
          <w:b/>
          <w:bCs/>
          <w:sz w:val="28"/>
          <w:szCs w:val="28"/>
        </w:rPr>
        <w:br/>
        <w:t>'iv' =&gt; base64_encode($iv),</w:t>
      </w:r>
      <w:r w:rsidRPr="001E2953">
        <w:rPr>
          <w:b/>
          <w:bCs/>
          <w:sz w:val="28"/>
          <w:szCs w:val="28"/>
        </w:rPr>
        <w:br/>
        <w:t>];</w:t>
      </w:r>
      <w:r w:rsidRPr="001E2953">
        <w:rPr>
          <w:b/>
          <w:bCs/>
          <w:sz w:val="28"/>
          <w:szCs w:val="28"/>
        </w:rPr>
        <w:br/>
        <w:t>// Encode payload to JSON and then Base64</w:t>
      </w:r>
      <w:r w:rsidRPr="001E2953">
        <w:rPr>
          <w:b/>
          <w:bCs/>
          <w:sz w:val="28"/>
          <w:szCs w:val="28"/>
        </w:rPr>
        <w:br/>
        <w:t>$base64EncodedPayload = base64_encode(</w:t>
      </w:r>
      <w:proofErr w:type="spellStart"/>
      <w:r w:rsidRPr="001E2953">
        <w:rPr>
          <w:b/>
          <w:bCs/>
          <w:sz w:val="28"/>
          <w:szCs w:val="28"/>
        </w:rPr>
        <w:t>json_encode</w:t>
      </w:r>
      <w:proofErr w:type="spellEnd"/>
      <w:r w:rsidRPr="001E2953">
        <w:rPr>
          <w:b/>
          <w:bCs/>
          <w:sz w:val="28"/>
          <w:szCs w:val="28"/>
        </w:rPr>
        <w:t>($payload));</w:t>
      </w:r>
      <w:r w:rsidRPr="001E2953">
        <w:rPr>
          <w:b/>
          <w:bCs/>
          <w:sz w:val="28"/>
          <w:szCs w:val="28"/>
        </w:rPr>
        <w:br/>
        <w:t>return $base64EncodedPayload;</w:t>
      </w:r>
      <w:r w:rsidRPr="001E2953">
        <w:rPr>
          <w:b/>
          <w:bCs/>
          <w:sz w:val="28"/>
          <w:szCs w:val="28"/>
        </w:rPr>
        <w:br/>
        <w:t>} catch (Exception $e) {</w:t>
      </w:r>
      <w:r w:rsidRPr="001E2953">
        <w:rPr>
          <w:b/>
          <w:bCs/>
          <w:sz w:val="28"/>
          <w:szCs w:val="28"/>
        </w:rPr>
        <w:br/>
      </w:r>
      <w:proofErr w:type="spellStart"/>
      <w:r w:rsidRPr="001E2953">
        <w:rPr>
          <w:b/>
          <w:bCs/>
          <w:sz w:val="28"/>
          <w:szCs w:val="28"/>
        </w:rPr>
        <w:t>error_log</w:t>
      </w:r>
      <w:proofErr w:type="spellEnd"/>
      <w:r w:rsidRPr="001E2953">
        <w:rPr>
          <w:b/>
          <w:bCs/>
          <w:sz w:val="28"/>
          <w:szCs w:val="28"/>
        </w:rPr>
        <w:t>("Encryption Error: " . $e-&gt;</w:t>
      </w:r>
      <w:proofErr w:type="spellStart"/>
      <w:proofErr w:type="gramStart"/>
      <w:r w:rsidRPr="001E2953">
        <w:rPr>
          <w:b/>
          <w:bCs/>
          <w:sz w:val="28"/>
          <w:szCs w:val="28"/>
        </w:rPr>
        <w:t>getMessage</w:t>
      </w:r>
      <w:proofErr w:type="spellEnd"/>
      <w:r w:rsidRPr="001E2953">
        <w:rPr>
          <w:b/>
          <w:bCs/>
          <w:sz w:val="28"/>
          <w:szCs w:val="28"/>
        </w:rPr>
        <w:t>(</w:t>
      </w:r>
      <w:proofErr w:type="gramEnd"/>
      <w:r w:rsidRPr="001E2953">
        <w:rPr>
          <w:b/>
          <w:bCs/>
          <w:sz w:val="28"/>
          <w:szCs w:val="28"/>
        </w:rPr>
        <w:t>));</w:t>
      </w:r>
      <w:r w:rsidRPr="001E2953">
        <w:rPr>
          <w:b/>
          <w:bCs/>
          <w:sz w:val="28"/>
          <w:szCs w:val="28"/>
        </w:rPr>
        <w:br/>
        <w:t>return false;</w:t>
      </w:r>
      <w:r w:rsidRPr="001E2953">
        <w:rPr>
          <w:b/>
          <w:bCs/>
          <w:sz w:val="28"/>
          <w:szCs w:val="28"/>
        </w:rPr>
        <w:br/>
        <w:t>}</w:t>
      </w:r>
      <w:r w:rsidRPr="001E2953">
        <w:rPr>
          <w:b/>
          <w:bCs/>
          <w:sz w:val="28"/>
          <w:szCs w:val="28"/>
        </w:rPr>
        <w:br/>
        <w:t>}</w:t>
      </w:r>
    </w:p>
    <w:p w14:paraId="7626E436" w14:textId="77777777" w:rsidR="001E2953" w:rsidRDefault="001E2953" w:rsidP="00FE4562">
      <w:pPr>
        <w:rPr>
          <w:b/>
          <w:bCs/>
          <w:sz w:val="28"/>
          <w:szCs w:val="28"/>
        </w:rPr>
      </w:pPr>
    </w:p>
    <w:p w14:paraId="2933D396" w14:textId="77777777" w:rsidR="001E2953" w:rsidRDefault="001E2953" w:rsidP="00FE4562">
      <w:pPr>
        <w:rPr>
          <w:b/>
          <w:bCs/>
          <w:sz w:val="28"/>
          <w:szCs w:val="28"/>
        </w:rPr>
      </w:pPr>
    </w:p>
    <w:p w14:paraId="3F2C5A0F" w14:textId="77777777" w:rsidR="001E2953" w:rsidRDefault="001E2953" w:rsidP="00FE4562">
      <w:pPr>
        <w:rPr>
          <w:b/>
          <w:bCs/>
          <w:sz w:val="28"/>
          <w:szCs w:val="28"/>
        </w:rPr>
      </w:pPr>
    </w:p>
    <w:p w14:paraId="2C1001BD" w14:textId="77777777" w:rsidR="001E2953" w:rsidRDefault="001E2953" w:rsidP="00FE4562">
      <w:pPr>
        <w:rPr>
          <w:b/>
          <w:bCs/>
          <w:sz w:val="28"/>
          <w:szCs w:val="28"/>
        </w:rPr>
      </w:pPr>
    </w:p>
    <w:p w14:paraId="390E1D2C" w14:textId="77777777" w:rsidR="001E2953" w:rsidRDefault="001E2953" w:rsidP="00FE4562">
      <w:pPr>
        <w:rPr>
          <w:b/>
          <w:bCs/>
          <w:sz w:val="28"/>
          <w:szCs w:val="28"/>
        </w:rPr>
      </w:pPr>
    </w:p>
    <w:p w14:paraId="2BA6232D" w14:textId="77777777" w:rsidR="001E2953" w:rsidRDefault="001E2953" w:rsidP="00FE4562">
      <w:pPr>
        <w:rPr>
          <w:b/>
          <w:bCs/>
          <w:sz w:val="28"/>
          <w:szCs w:val="28"/>
        </w:rPr>
      </w:pPr>
    </w:p>
    <w:p w14:paraId="5FDD6638" w14:textId="77777777" w:rsidR="001E2953" w:rsidRDefault="001E2953" w:rsidP="00FE4562">
      <w:pPr>
        <w:rPr>
          <w:b/>
          <w:bCs/>
          <w:sz w:val="28"/>
          <w:szCs w:val="28"/>
        </w:rPr>
      </w:pPr>
    </w:p>
    <w:p w14:paraId="6BD7BC1B" w14:textId="77777777" w:rsidR="001E2953" w:rsidRDefault="001E2953" w:rsidP="00FE4562">
      <w:pPr>
        <w:rPr>
          <w:b/>
          <w:bCs/>
          <w:sz w:val="28"/>
          <w:szCs w:val="28"/>
        </w:rPr>
      </w:pPr>
    </w:p>
    <w:p w14:paraId="2CF34B53" w14:textId="77777777" w:rsidR="001E2953" w:rsidRDefault="001E2953" w:rsidP="00FE4562">
      <w:pPr>
        <w:rPr>
          <w:b/>
          <w:bCs/>
          <w:sz w:val="28"/>
          <w:szCs w:val="28"/>
        </w:rPr>
      </w:pPr>
    </w:p>
    <w:p w14:paraId="0E059ED8" w14:textId="77777777" w:rsidR="001E2953" w:rsidRDefault="001E2953" w:rsidP="00FE4562">
      <w:pPr>
        <w:rPr>
          <w:b/>
          <w:bCs/>
          <w:sz w:val="28"/>
          <w:szCs w:val="28"/>
        </w:rPr>
      </w:pPr>
    </w:p>
    <w:p w14:paraId="34B535A1" w14:textId="77777777" w:rsidR="001E2953" w:rsidRDefault="001E2953" w:rsidP="00FE4562">
      <w:pPr>
        <w:rPr>
          <w:b/>
          <w:bCs/>
          <w:sz w:val="28"/>
          <w:szCs w:val="28"/>
        </w:rPr>
      </w:pPr>
    </w:p>
    <w:p w14:paraId="2B116B6C" w14:textId="77777777" w:rsidR="001E2953" w:rsidRDefault="001E2953" w:rsidP="00FE4562">
      <w:pPr>
        <w:rPr>
          <w:b/>
          <w:bCs/>
          <w:sz w:val="28"/>
          <w:szCs w:val="28"/>
        </w:rPr>
      </w:pPr>
    </w:p>
    <w:p w14:paraId="411786B1" w14:textId="77777777" w:rsidR="001E2953" w:rsidRDefault="001E2953" w:rsidP="00FE4562">
      <w:pPr>
        <w:rPr>
          <w:b/>
          <w:bCs/>
          <w:sz w:val="28"/>
          <w:szCs w:val="28"/>
        </w:rPr>
      </w:pPr>
    </w:p>
    <w:p w14:paraId="45A15A42" w14:textId="77777777" w:rsidR="001E2953" w:rsidRDefault="001E2953" w:rsidP="00FE4562">
      <w:pPr>
        <w:rPr>
          <w:b/>
          <w:bCs/>
          <w:sz w:val="28"/>
          <w:szCs w:val="28"/>
        </w:rPr>
      </w:pPr>
    </w:p>
    <w:p w14:paraId="41796F4D" w14:textId="77777777" w:rsidR="001E2953" w:rsidRDefault="001E2953" w:rsidP="00FE4562">
      <w:pPr>
        <w:rPr>
          <w:b/>
          <w:bCs/>
          <w:sz w:val="28"/>
          <w:szCs w:val="28"/>
        </w:rPr>
      </w:pPr>
    </w:p>
    <w:p w14:paraId="066274BD" w14:textId="77777777" w:rsidR="001E2953" w:rsidRDefault="001E2953" w:rsidP="00FE4562">
      <w:pPr>
        <w:rPr>
          <w:b/>
          <w:bCs/>
          <w:sz w:val="28"/>
          <w:szCs w:val="28"/>
        </w:rPr>
      </w:pPr>
    </w:p>
    <w:p w14:paraId="6F2DDBF4" w14:textId="6F78BFC9" w:rsidR="001E2953" w:rsidRDefault="001E2953" w:rsidP="00FE4562">
      <w:pPr>
        <w:rPr>
          <w:b/>
          <w:bCs/>
          <w:sz w:val="28"/>
          <w:szCs w:val="28"/>
        </w:rPr>
      </w:pPr>
      <w:r w:rsidRPr="001E2953">
        <w:rPr>
          <w:b/>
          <w:bCs/>
          <w:sz w:val="28"/>
          <w:szCs w:val="28"/>
        </w:rPr>
        <w:t>$data = "62"; // pass your mid here for encrypt</w:t>
      </w:r>
    </w:p>
    <w:p w14:paraId="5D730A5C" w14:textId="77777777" w:rsidR="001E2953" w:rsidRDefault="001E2953" w:rsidP="00FE4562">
      <w:pPr>
        <w:rPr>
          <w:b/>
          <w:bCs/>
          <w:sz w:val="28"/>
          <w:szCs w:val="28"/>
        </w:rPr>
      </w:pPr>
      <w:r w:rsidRPr="001E2953">
        <w:rPr>
          <w:b/>
          <w:bCs/>
          <w:sz w:val="28"/>
          <w:szCs w:val="28"/>
        </w:rPr>
        <w:t>$</w:t>
      </w:r>
      <w:proofErr w:type="spellStart"/>
      <w:r w:rsidRPr="001E2953">
        <w:rPr>
          <w:b/>
          <w:bCs/>
          <w:sz w:val="28"/>
          <w:szCs w:val="28"/>
        </w:rPr>
        <w:t>privateKey</w:t>
      </w:r>
      <w:proofErr w:type="spellEnd"/>
      <w:r w:rsidRPr="001E2953">
        <w:rPr>
          <w:b/>
          <w:bCs/>
          <w:sz w:val="28"/>
          <w:szCs w:val="28"/>
        </w:rPr>
        <w:t xml:space="preserve"> = `-----BEGIN PRIVATE KEY-----</w:t>
      </w:r>
      <w:r w:rsidRPr="001E2953">
        <w:rPr>
          <w:b/>
          <w:bCs/>
          <w:sz w:val="28"/>
          <w:szCs w:val="28"/>
        </w:rPr>
        <w:br/>
        <w:t>MIICdQIBADANBgkqhkiG9w0BAQEFAASCAl8wggJbAgEAAoGBAIgRQrJJa9JuoPJ0</w:t>
      </w:r>
      <w:r w:rsidRPr="001E2953">
        <w:rPr>
          <w:b/>
          <w:bCs/>
          <w:sz w:val="28"/>
          <w:szCs w:val="28"/>
        </w:rPr>
        <w:br/>
        <w:t>ybsM6HPfKPtZWei587etuusZqvIDye3vB5z1qGdoT3sKj0CT0R7YAgZhfwWRpM4A</w:t>
      </w:r>
      <w:r w:rsidRPr="001E2953">
        <w:rPr>
          <w:b/>
          <w:bCs/>
          <w:sz w:val="28"/>
          <w:szCs w:val="28"/>
        </w:rPr>
        <w:br/>
        <w:t>9sMTMRqJueME0qgziwNk9ueYXb5uk0FjI3liRhzLxjiBOjbFL7MCXwt8V38Wv6jd</w:t>
      </w:r>
      <w:r w:rsidRPr="001E2953">
        <w:rPr>
          <w:b/>
          <w:bCs/>
          <w:sz w:val="28"/>
          <w:szCs w:val="28"/>
        </w:rPr>
        <w:br/>
        <w:t>gPzWcjDkli0SiSsZ5vEGR4rfu34BAgMBAAECgYAdcL6hnMk7irxAOYy8cBqLl6li</w:t>
      </w:r>
      <w:r w:rsidRPr="001E2953">
        <w:rPr>
          <w:b/>
          <w:bCs/>
          <w:sz w:val="28"/>
          <w:szCs w:val="28"/>
        </w:rPr>
        <w:br/>
        <w:t>WP7fH/zfrTNYUwFtw+wZEzLufyik1yj7UlmUe2cv6UTm5Il7RvwFpqe9pZVl+oZB</w:t>
      </w:r>
      <w:r w:rsidRPr="001E2953">
        <w:rPr>
          <w:b/>
          <w:bCs/>
          <w:sz w:val="28"/>
          <w:szCs w:val="28"/>
        </w:rPr>
        <w:br/>
        <w:t>pDOm5ON9KQlIovk4k2OusLDr8d5ciKjXZsX7tbjVRN6uzfC9hJegcZBM0S7yRIVu</w:t>
      </w:r>
      <w:r w:rsidRPr="001E2953">
        <w:rPr>
          <w:b/>
          <w:bCs/>
          <w:sz w:val="28"/>
          <w:szCs w:val="28"/>
        </w:rPr>
        <w:br/>
        <w:t>hSKAC9J5ObDyaAtNkQJBAN7FaLt4mP3LNvnChW8EuBwCoi8JugYvg8djUWbU+49o</w:t>
      </w:r>
      <w:r w:rsidRPr="001E2953">
        <w:rPr>
          <w:b/>
          <w:bCs/>
          <w:sz w:val="28"/>
          <w:szCs w:val="28"/>
        </w:rPr>
        <w:br/>
        <w:t>orjDKfEpUMeT5ILnS68EuA2ZYTbWLMSQIkLp4vluj38CQQCcXQqGyGtYg3Zm5lyY</w:t>
      </w:r>
      <w:r w:rsidRPr="001E2953">
        <w:rPr>
          <w:b/>
          <w:bCs/>
          <w:sz w:val="28"/>
          <w:szCs w:val="28"/>
        </w:rPr>
        <w:br/>
        <w:t>qzZ6fqzYZTM2o7vFGgmOa0Chp/Uaq6EwfMKKlS5qVGU624li8cPLyyn7K4hHaCAL</w:t>
      </w:r>
      <w:r w:rsidRPr="001E2953">
        <w:rPr>
          <w:b/>
          <w:bCs/>
          <w:sz w:val="28"/>
          <w:szCs w:val="28"/>
        </w:rPr>
        <w:br/>
        <w:t>5LJ/</w:t>
      </w:r>
      <w:proofErr w:type="spellStart"/>
      <w:r w:rsidRPr="001E2953">
        <w:rPr>
          <w:b/>
          <w:bCs/>
          <w:sz w:val="28"/>
          <w:szCs w:val="28"/>
        </w:rPr>
        <w:t>AkAp</w:t>
      </w:r>
      <w:proofErr w:type="spellEnd"/>
      <w:r w:rsidRPr="001E2953">
        <w:rPr>
          <w:b/>
          <w:bCs/>
          <w:sz w:val="28"/>
          <w:szCs w:val="28"/>
        </w:rPr>
        <w:t>/IsAynoLW4HBESiVBA6vOM/YjbzB7bKooc910i6XmOEScbY1/dN7yiQH</w:t>
      </w:r>
      <w:r w:rsidRPr="001E2953">
        <w:rPr>
          <w:b/>
          <w:bCs/>
          <w:sz w:val="28"/>
          <w:szCs w:val="28"/>
        </w:rPr>
        <w:br/>
        <w:t>iBB7rCgEaCQqcbN+WKwccHiXCn+BAkACEsXB9cRenxeh06okqBiH1UgrcmQUdGVX</w:t>
      </w:r>
      <w:r w:rsidRPr="001E2953">
        <w:rPr>
          <w:b/>
          <w:bCs/>
          <w:sz w:val="28"/>
          <w:szCs w:val="28"/>
        </w:rPr>
        <w:br/>
        <w:t>/rljtw5bVmPMn7v6bZ0Sw1mjNU1GU4Tl1/jVqfL7jp82+y15muW3AkAU+jKJBNFJ</w:t>
      </w:r>
      <w:r w:rsidRPr="001E2953">
        <w:rPr>
          <w:b/>
          <w:bCs/>
          <w:sz w:val="28"/>
          <w:szCs w:val="28"/>
        </w:rPr>
        <w:br/>
        <w:t>z1L0hCGUb3a/WsXa9gONzdXDIr4hqh6Qyd9z9FeI68I71xtyNBIjuzSmsPrqOx8p</w:t>
      </w:r>
      <w:r w:rsidRPr="001E2953">
        <w:rPr>
          <w:b/>
          <w:bCs/>
          <w:sz w:val="28"/>
          <w:szCs w:val="28"/>
        </w:rPr>
        <w:br/>
        <w:t>Ld0Q+z1P4M2R</w:t>
      </w:r>
      <w:r w:rsidRPr="001E2953">
        <w:rPr>
          <w:b/>
          <w:bCs/>
          <w:sz w:val="28"/>
          <w:szCs w:val="28"/>
        </w:rPr>
        <w:br/>
        <w:t>-----END PRIVATE KEY-----` // pass your here private key</w:t>
      </w:r>
    </w:p>
    <w:p w14:paraId="118B0B84" w14:textId="4D5BFFD9" w:rsidR="001E2953" w:rsidRPr="00FE4562" w:rsidRDefault="001E2953" w:rsidP="00FE4562">
      <w:pPr>
        <w:rPr>
          <w:b/>
          <w:bCs/>
          <w:sz w:val="28"/>
          <w:szCs w:val="28"/>
          <w:lang w:val="en-IN"/>
        </w:rPr>
      </w:pPr>
      <w:r w:rsidRPr="001E2953">
        <w:rPr>
          <w:b/>
          <w:bCs/>
          <w:sz w:val="28"/>
          <w:szCs w:val="28"/>
        </w:rPr>
        <w:br/>
        <w:t>$</w:t>
      </w:r>
      <w:proofErr w:type="spellStart"/>
      <w:r w:rsidRPr="001E2953">
        <w:rPr>
          <w:b/>
          <w:bCs/>
          <w:sz w:val="28"/>
          <w:szCs w:val="28"/>
        </w:rPr>
        <w:t>encryptedPayload</w:t>
      </w:r>
      <w:proofErr w:type="spellEnd"/>
      <w:r w:rsidRPr="001E2953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Pr="001E2953">
        <w:rPr>
          <w:b/>
          <w:bCs/>
          <w:sz w:val="28"/>
          <w:szCs w:val="28"/>
        </w:rPr>
        <w:t>hybridEncrypt</w:t>
      </w:r>
      <w:proofErr w:type="spellEnd"/>
      <w:r w:rsidRPr="001E2953">
        <w:rPr>
          <w:b/>
          <w:bCs/>
          <w:sz w:val="28"/>
          <w:szCs w:val="28"/>
        </w:rPr>
        <w:t>(</w:t>
      </w:r>
      <w:proofErr w:type="gramEnd"/>
      <w:r w:rsidRPr="001E2953">
        <w:rPr>
          <w:b/>
          <w:bCs/>
          <w:sz w:val="28"/>
          <w:szCs w:val="28"/>
        </w:rPr>
        <w:t>$data, $</w:t>
      </w:r>
      <w:proofErr w:type="spellStart"/>
      <w:r w:rsidRPr="001E2953">
        <w:rPr>
          <w:b/>
          <w:bCs/>
          <w:sz w:val="28"/>
          <w:szCs w:val="28"/>
        </w:rPr>
        <w:t>privateKey</w:t>
      </w:r>
      <w:proofErr w:type="spellEnd"/>
      <w:r w:rsidRPr="001E2953">
        <w:rPr>
          <w:b/>
          <w:bCs/>
          <w:sz w:val="28"/>
          <w:szCs w:val="28"/>
        </w:rPr>
        <w:t>);</w:t>
      </w:r>
    </w:p>
    <w:p w14:paraId="43817CB1" w14:textId="77777777" w:rsidR="00A9204E" w:rsidRDefault="00A9204E" w:rsidP="00FE4562">
      <w:pPr>
        <w:rPr>
          <w:sz w:val="24"/>
          <w:szCs w:val="24"/>
        </w:rPr>
      </w:pPr>
    </w:p>
    <w:p w14:paraId="5D4676EC" w14:textId="77777777" w:rsidR="001E2953" w:rsidRDefault="001E2953" w:rsidP="00FE4562">
      <w:pPr>
        <w:rPr>
          <w:sz w:val="24"/>
          <w:szCs w:val="24"/>
        </w:rPr>
      </w:pPr>
    </w:p>
    <w:p w14:paraId="21400696" w14:textId="77777777" w:rsidR="001E2953" w:rsidRDefault="001E2953" w:rsidP="00FE4562">
      <w:pPr>
        <w:rPr>
          <w:sz w:val="24"/>
          <w:szCs w:val="24"/>
        </w:rPr>
      </w:pPr>
    </w:p>
    <w:p w14:paraId="0E3992A4" w14:textId="77777777" w:rsidR="001E2953" w:rsidRDefault="001E2953" w:rsidP="00FE4562">
      <w:pPr>
        <w:rPr>
          <w:sz w:val="24"/>
          <w:szCs w:val="24"/>
        </w:rPr>
      </w:pPr>
    </w:p>
    <w:p w14:paraId="1C3DBF72" w14:textId="77777777" w:rsidR="001E2953" w:rsidRDefault="001E2953" w:rsidP="00FE4562">
      <w:pPr>
        <w:rPr>
          <w:sz w:val="24"/>
          <w:szCs w:val="24"/>
        </w:rPr>
      </w:pPr>
    </w:p>
    <w:p w14:paraId="28BDA6FF" w14:textId="77777777" w:rsidR="001E2953" w:rsidRDefault="001E2953" w:rsidP="00FE4562">
      <w:pPr>
        <w:rPr>
          <w:sz w:val="24"/>
          <w:szCs w:val="24"/>
        </w:rPr>
      </w:pPr>
    </w:p>
    <w:p w14:paraId="67E96960" w14:textId="77777777" w:rsidR="001E2953" w:rsidRDefault="001E2953" w:rsidP="00FE4562">
      <w:pPr>
        <w:rPr>
          <w:sz w:val="24"/>
          <w:szCs w:val="24"/>
        </w:rPr>
      </w:pPr>
    </w:p>
    <w:p w14:paraId="40D42319" w14:textId="77777777" w:rsidR="001E2953" w:rsidRDefault="001E2953" w:rsidP="00FE4562">
      <w:pPr>
        <w:rPr>
          <w:sz w:val="24"/>
          <w:szCs w:val="24"/>
        </w:rPr>
      </w:pPr>
    </w:p>
    <w:p w14:paraId="08396D5B" w14:textId="77777777" w:rsidR="001E2953" w:rsidRDefault="001E2953" w:rsidP="00FE4562">
      <w:pPr>
        <w:rPr>
          <w:sz w:val="24"/>
          <w:szCs w:val="24"/>
        </w:rPr>
      </w:pPr>
    </w:p>
    <w:p w14:paraId="0C08B54C" w14:textId="77777777" w:rsidR="001E2953" w:rsidRDefault="001E2953" w:rsidP="00FE4562">
      <w:pPr>
        <w:rPr>
          <w:sz w:val="24"/>
          <w:szCs w:val="24"/>
        </w:rPr>
      </w:pPr>
    </w:p>
    <w:p w14:paraId="70500592" w14:textId="77777777" w:rsidR="001E2953" w:rsidRDefault="001E2953" w:rsidP="00FE4562">
      <w:pPr>
        <w:rPr>
          <w:sz w:val="24"/>
          <w:szCs w:val="24"/>
        </w:rPr>
      </w:pPr>
    </w:p>
    <w:p w14:paraId="1D151B3E" w14:textId="77777777" w:rsidR="001E2953" w:rsidRDefault="001E2953" w:rsidP="00FE4562">
      <w:pPr>
        <w:rPr>
          <w:sz w:val="24"/>
          <w:szCs w:val="24"/>
        </w:rPr>
      </w:pPr>
    </w:p>
    <w:p w14:paraId="46E5D7A9" w14:textId="77777777" w:rsidR="001E2953" w:rsidRDefault="001E2953" w:rsidP="00FE4562">
      <w:pPr>
        <w:rPr>
          <w:sz w:val="24"/>
          <w:szCs w:val="24"/>
        </w:rPr>
      </w:pPr>
    </w:p>
    <w:p w14:paraId="66F54A68" w14:textId="77777777" w:rsidR="001E2953" w:rsidRDefault="001E2953" w:rsidP="00FE4562">
      <w:pPr>
        <w:rPr>
          <w:sz w:val="24"/>
          <w:szCs w:val="24"/>
        </w:rPr>
      </w:pPr>
    </w:p>
    <w:p w14:paraId="51FB091F" w14:textId="77777777" w:rsidR="001E2953" w:rsidRDefault="001E2953" w:rsidP="00FE4562">
      <w:pPr>
        <w:rPr>
          <w:sz w:val="24"/>
          <w:szCs w:val="24"/>
        </w:rPr>
      </w:pPr>
    </w:p>
    <w:p w14:paraId="554429A2" w14:textId="46654002" w:rsidR="001E2953" w:rsidRPr="001E2953" w:rsidRDefault="001E2953" w:rsidP="001E2953">
      <w:pPr>
        <w:rPr>
          <w:b/>
          <w:bCs/>
          <w:sz w:val="32"/>
          <w:szCs w:val="32"/>
          <w:lang w:val="en-IN"/>
        </w:rPr>
      </w:pPr>
      <w:r w:rsidRPr="00FE4562">
        <w:rPr>
          <w:rFonts w:ascii="Segoe UI Emoji" w:hAnsi="Segoe UI Emoji" w:cs="Segoe UI Emoji"/>
          <w:b/>
          <w:bCs/>
          <w:sz w:val="32"/>
          <w:szCs w:val="32"/>
          <w:lang w:val="en-IN"/>
        </w:rPr>
        <w:lastRenderedPageBreak/>
        <w:t>✅</w:t>
      </w:r>
      <w:r w:rsidRPr="00FE4562">
        <w:rPr>
          <w:b/>
          <w:bCs/>
          <w:sz w:val="32"/>
          <w:szCs w:val="32"/>
          <w:lang w:val="en-IN"/>
        </w:rPr>
        <w:t xml:space="preserve"> Final </w:t>
      </w:r>
      <w:r w:rsidRPr="001E2953">
        <w:rPr>
          <w:b/>
          <w:bCs/>
          <w:sz w:val="32"/>
          <w:szCs w:val="32"/>
          <w:lang w:val="en-IN"/>
        </w:rPr>
        <w:t>Node</w:t>
      </w:r>
      <w:r w:rsidRPr="00FE4562">
        <w:rPr>
          <w:b/>
          <w:bCs/>
          <w:sz w:val="32"/>
          <w:szCs w:val="32"/>
          <w:lang w:val="en-IN"/>
        </w:rPr>
        <w:t xml:space="preserve"> </w:t>
      </w:r>
      <w:proofErr w:type="gramStart"/>
      <w:r w:rsidRPr="00FE4562">
        <w:rPr>
          <w:b/>
          <w:bCs/>
          <w:sz w:val="32"/>
          <w:szCs w:val="32"/>
          <w:lang w:val="en-IN"/>
        </w:rPr>
        <w:t>Function</w:t>
      </w:r>
      <w:r w:rsidRPr="001E2953">
        <w:rPr>
          <w:b/>
          <w:bCs/>
          <w:sz w:val="32"/>
          <w:szCs w:val="32"/>
          <w:lang w:val="en-IN"/>
        </w:rPr>
        <w:t xml:space="preserve"> :</w:t>
      </w:r>
      <w:proofErr w:type="gramEnd"/>
      <w:r w:rsidRPr="001E2953">
        <w:rPr>
          <w:b/>
          <w:bCs/>
          <w:sz w:val="32"/>
          <w:szCs w:val="32"/>
          <w:lang w:val="en-IN"/>
        </w:rPr>
        <w:t>-</w:t>
      </w:r>
    </w:p>
    <w:p w14:paraId="712FE3D4" w14:textId="77777777" w:rsidR="001E2953" w:rsidRDefault="001E2953" w:rsidP="00FE4562">
      <w:pPr>
        <w:rPr>
          <w:sz w:val="24"/>
          <w:szCs w:val="24"/>
        </w:rPr>
      </w:pPr>
    </w:p>
    <w:p w14:paraId="266F6FD1" w14:textId="77777777" w:rsidR="001E2953" w:rsidRDefault="001E2953" w:rsidP="00FE4562">
      <w:pPr>
        <w:rPr>
          <w:sz w:val="24"/>
          <w:szCs w:val="24"/>
        </w:rPr>
      </w:pPr>
    </w:p>
    <w:p w14:paraId="43447D23" w14:textId="77777777" w:rsidR="001E2953" w:rsidRPr="001E2953" w:rsidRDefault="001E2953" w:rsidP="001E2953">
      <w:pPr>
        <w:rPr>
          <w:b/>
          <w:bCs/>
          <w:sz w:val="24"/>
          <w:szCs w:val="24"/>
          <w:lang w:val="en-IN"/>
        </w:rPr>
      </w:pPr>
      <w:r w:rsidRPr="001E2953">
        <w:rPr>
          <w:b/>
          <w:bCs/>
          <w:sz w:val="24"/>
          <w:szCs w:val="24"/>
          <w:lang w:val="en-IN"/>
        </w:rPr>
        <w:t xml:space="preserve">function </w:t>
      </w:r>
      <w:proofErr w:type="spellStart"/>
      <w:r w:rsidRPr="001E2953">
        <w:rPr>
          <w:b/>
          <w:bCs/>
          <w:sz w:val="24"/>
          <w:szCs w:val="24"/>
          <w:lang w:val="en-IN"/>
        </w:rPr>
        <w:t>hybridEncrypt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(data, </w:t>
      </w:r>
      <w:proofErr w:type="spellStart"/>
      <w:r w:rsidRPr="001E2953">
        <w:rPr>
          <w:b/>
          <w:bCs/>
          <w:sz w:val="24"/>
          <w:szCs w:val="24"/>
          <w:lang w:val="en-IN"/>
        </w:rPr>
        <w:t>privateKey</w:t>
      </w:r>
      <w:proofErr w:type="spellEnd"/>
      <w:r w:rsidRPr="001E2953">
        <w:rPr>
          <w:b/>
          <w:bCs/>
          <w:sz w:val="24"/>
          <w:szCs w:val="24"/>
          <w:lang w:val="en-IN"/>
        </w:rPr>
        <w:t>) {</w:t>
      </w:r>
      <w:r w:rsidRPr="001E2953">
        <w:rPr>
          <w:b/>
          <w:bCs/>
          <w:sz w:val="24"/>
          <w:szCs w:val="24"/>
          <w:lang w:val="en-IN"/>
        </w:rPr>
        <w:br/>
        <w:t>  try {</w:t>
      </w:r>
      <w:r w:rsidRPr="001E2953">
        <w:rPr>
          <w:b/>
          <w:bCs/>
          <w:sz w:val="24"/>
          <w:szCs w:val="24"/>
          <w:lang w:val="en-IN"/>
        </w:rPr>
        <w:br/>
        <w:t>    </w:t>
      </w:r>
      <w:proofErr w:type="spellStart"/>
      <w:r w:rsidRPr="001E2953">
        <w:rPr>
          <w:b/>
          <w:bCs/>
          <w:sz w:val="24"/>
          <w:szCs w:val="24"/>
          <w:lang w:val="en-IN"/>
        </w:rPr>
        <w:t>privateKey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1E2953">
        <w:rPr>
          <w:b/>
          <w:bCs/>
          <w:sz w:val="24"/>
          <w:szCs w:val="24"/>
          <w:lang w:val="en-IN"/>
        </w:rPr>
        <w:t>privateKey.replace</w:t>
      </w:r>
      <w:proofErr w:type="spellEnd"/>
      <w:r w:rsidRPr="001E2953">
        <w:rPr>
          <w:b/>
          <w:bCs/>
          <w:sz w:val="24"/>
          <w:szCs w:val="24"/>
          <w:lang w:val="en-IN"/>
        </w:rPr>
        <w:t>(/\\n/g, '\n');    </w:t>
      </w:r>
      <w:proofErr w:type="spellStart"/>
      <w:r w:rsidRPr="001E2953">
        <w:rPr>
          <w:b/>
          <w:bCs/>
          <w:sz w:val="24"/>
          <w:szCs w:val="24"/>
          <w:lang w:val="en-IN"/>
        </w:rPr>
        <w:t>const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1E2953">
        <w:rPr>
          <w:b/>
          <w:bCs/>
          <w:sz w:val="24"/>
          <w:szCs w:val="24"/>
          <w:lang w:val="en-IN"/>
        </w:rPr>
        <w:t>aesKey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1E2953">
        <w:rPr>
          <w:b/>
          <w:bCs/>
          <w:sz w:val="24"/>
          <w:szCs w:val="24"/>
          <w:lang w:val="en-IN"/>
        </w:rPr>
        <w:t>crypto.randomBytes</w:t>
      </w:r>
      <w:proofErr w:type="spellEnd"/>
      <w:r w:rsidRPr="001E2953">
        <w:rPr>
          <w:b/>
          <w:bCs/>
          <w:sz w:val="24"/>
          <w:szCs w:val="24"/>
          <w:lang w:val="en-IN"/>
        </w:rPr>
        <w:t>(32); // AES-256</w:t>
      </w:r>
      <w:r w:rsidRPr="001E2953">
        <w:rPr>
          <w:b/>
          <w:bCs/>
          <w:sz w:val="24"/>
          <w:szCs w:val="24"/>
          <w:lang w:val="en-IN"/>
        </w:rPr>
        <w:br/>
        <w:t>    </w:t>
      </w:r>
      <w:proofErr w:type="spellStart"/>
      <w:r w:rsidRPr="001E2953">
        <w:rPr>
          <w:b/>
          <w:bCs/>
          <w:sz w:val="24"/>
          <w:szCs w:val="24"/>
          <w:lang w:val="en-IN"/>
        </w:rPr>
        <w:t>const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iv = </w:t>
      </w:r>
      <w:proofErr w:type="spellStart"/>
      <w:r w:rsidRPr="001E2953">
        <w:rPr>
          <w:b/>
          <w:bCs/>
          <w:sz w:val="24"/>
          <w:szCs w:val="24"/>
          <w:lang w:val="en-IN"/>
        </w:rPr>
        <w:t>crypto.randomBytes</w:t>
      </w:r>
      <w:proofErr w:type="spellEnd"/>
      <w:r w:rsidRPr="001E2953">
        <w:rPr>
          <w:b/>
          <w:bCs/>
          <w:sz w:val="24"/>
          <w:szCs w:val="24"/>
          <w:lang w:val="en-IN"/>
        </w:rPr>
        <w:t>(16);    </w:t>
      </w:r>
      <w:proofErr w:type="spellStart"/>
      <w:r w:rsidRPr="001E2953">
        <w:rPr>
          <w:b/>
          <w:bCs/>
          <w:sz w:val="24"/>
          <w:szCs w:val="24"/>
          <w:lang w:val="en-IN"/>
        </w:rPr>
        <w:t>const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cipher = </w:t>
      </w:r>
      <w:proofErr w:type="spellStart"/>
      <w:r w:rsidRPr="001E2953">
        <w:rPr>
          <w:b/>
          <w:bCs/>
          <w:sz w:val="24"/>
          <w:szCs w:val="24"/>
          <w:lang w:val="en-IN"/>
        </w:rPr>
        <w:t>crypto.createCipheriv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("aes-256-cbc", </w:t>
      </w:r>
      <w:proofErr w:type="spellStart"/>
      <w:r w:rsidRPr="001E2953">
        <w:rPr>
          <w:b/>
          <w:bCs/>
          <w:sz w:val="24"/>
          <w:szCs w:val="24"/>
          <w:lang w:val="en-IN"/>
        </w:rPr>
        <w:t>aesKey</w:t>
      </w:r>
      <w:proofErr w:type="spellEnd"/>
      <w:r w:rsidRPr="001E2953">
        <w:rPr>
          <w:b/>
          <w:bCs/>
          <w:sz w:val="24"/>
          <w:szCs w:val="24"/>
          <w:lang w:val="en-IN"/>
        </w:rPr>
        <w:t>, iv);</w:t>
      </w:r>
      <w:r w:rsidRPr="001E2953">
        <w:rPr>
          <w:b/>
          <w:bCs/>
          <w:sz w:val="24"/>
          <w:szCs w:val="24"/>
          <w:lang w:val="en-IN"/>
        </w:rPr>
        <w:br/>
        <w:t xml:space="preserve">    let </w:t>
      </w:r>
      <w:proofErr w:type="spellStart"/>
      <w:r w:rsidRPr="001E2953">
        <w:rPr>
          <w:b/>
          <w:bCs/>
          <w:sz w:val="24"/>
          <w:szCs w:val="24"/>
          <w:lang w:val="en-IN"/>
        </w:rPr>
        <w:t>encryptedData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1E2953">
        <w:rPr>
          <w:b/>
          <w:bCs/>
          <w:sz w:val="24"/>
          <w:szCs w:val="24"/>
          <w:lang w:val="en-IN"/>
        </w:rPr>
        <w:t>cipher.update</w:t>
      </w:r>
      <w:proofErr w:type="spellEnd"/>
      <w:r w:rsidRPr="001E2953">
        <w:rPr>
          <w:b/>
          <w:bCs/>
          <w:sz w:val="24"/>
          <w:szCs w:val="24"/>
          <w:lang w:val="en-IN"/>
        </w:rPr>
        <w:t>(data, "utf8", "base64");</w:t>
      </w:r>
      <w:r w:rsidRPr="001E2953">
        <w:rPr>
          <w:b/>
          <w:bCs/>
          <w:sz w:val="24"/>
          <w:szCs w:val="24"/>
          <w:lang w:val="en-IN"/>
        </w:rPr>
        <w:br/>
        <w:t>    </w:t>
      </w:r>
      <w:proofErr w:type="spellStart"/>
      <w:r w:rsidRPr="001E2953">
        <w:rPr>
          <w:b/>
          <w:bCs/>
          <w:sz w:val="24"/>
          <w:szCs w:val="24"/>
          <w:lang w:val="en-IN"/>
        </w:rPr>
        <w:t>encryptedData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+= </w:t>
      </w:r>
      <w:proofErr w:type="spellStart"/>
      <w:r w:rsidRPr="001E2953">
        <w:rPr>
          <w:b/>
          <w:bCs/>
          <w:sz w:val="24"/>
          <w:szCs w:val="24"/>
          <w:lang w:val="en-IN"/>
        </w:rPr>
        <w:t>cipher.final</w:t>
      </w:r>
      <w:proofErr w:type="spellEnd"/>
      <w:r w:rsidRPr="001E2953">
        <w:rPr>
          <w:b/>
          <w:bCs/>
          <w:sz w:val="24"/>
          <w:szCs w:val="24"/>
          <w:lang w:val="en-IN"/>
        </w:rPr>
        <w:t>("base64");    </w:t>
      </w:r>
      <w:proofErr w:type="spellStart"/>
      <w:r w:rsidRPr="001E2953">
        <w:rPr>
          <w:b/>
          <w:bCs/>
          <w:sz w:val="24"/>
          <w:szCs w:val="24"/>
          <w:lang w:val="en-IN"/>
        </w:rPr>
        <w:t>const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</w:t>
      </w:r>
      <w:proofErr w:type="spellStart"/>
      <w:r w:rsidRPr="001E2953">
        <w:rPr>
          <w:b/>
          <w:bCs/>
          <w:sz w:val="24"/>
          <w:szCs w:val="24"/>
          <w:lang w:val="en-IN"/>
        </w:rPr>
        <w:t>encryptedAesKey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= </w:t>
      </w:r>
      <w:proofErr w:type="spellStart"/>
      <w:r w:rsidRPr="001E2953">
        <w:rPr>
          <w:b/>
          <w:bCs/>
          <w:sz w:val="24"/>
          <w:szCs w:val="24"/>
          <w:lang w:val="en-IN"/>
        </w:rPr>
        <w:t>crypto.privateEncrypt</w:t>
      </w:r>
      <w:proofErr w:type="spellEnd"/>
      <w:r w:rsidRPr="001E2953">
        <w:rPr>
          <w:b/>
          <w:bCs/>
          <w:sz w:val="24"/>
          <w:szCs w:val="24"/>
          <w:lang w:val="en-IN"/>
        </w:rPr>
        <w:t>(</w:t>
      </w:r>
      <w:r w:rsidRPr="001E2953">
        <w:rPr>
          <w:b/>
          <w:bCs/>
          <w:sz w:val="24"/>
          <w:szCs w:val="24"/>
          <w:lang w:val="en-IN"/>
        </w:rPr>
        <w:br/>
        <w:t>      {</w:t>
      </w:r>
      <w:r w:rsidRPr="001E2953">
        <w:rPr>
          <w:b/>
          <w:bCs/>
          <w:sz w:val="24"/>
          <w:szCs w:val="24"/>
          <w:lang w:val="en-IN"/>
        </w:rPr>
        <w:br/>
        <w:t xml:space="preserve">        key: </w:t>
      </w:r>
      <w:proofErr w:type="spellStart"/>
      <w:r w:rsidRPr="001E2953">
        <w:rPr>
          <w:b/>
          <w:bCs/>
          <w:sz w:val="24"/>
          <w:szCs w:val="24"/>
          <w:lang w:val="en-IN"/>
        </w:rPr>
        <w:t>privateKey</w:t>
      </w:r>
      <w:proofErr w:type="spellEnd"/>
      <w:r w:rsidRPr="001E2953">
        <w:rPr>
          <w:b/>
          <w:bCs/>
          <w:sz w:val="24"/>
          <w:szCs w:val="24"/>
          <w:lang w:val="en-IN"/>
        </w:rPr>
        <w:t>,</w:t>
      </w:r>
      <w:r w:rsidRPr="001E2953">
        <w:rPr>
          <w:b/>
          <w:bCs/>
          <w:sz w:val="24"/>
          <w:szCs w:val="24"/>
          <w:lang w:val="en-IN"/>
        </w:rPr>
        <w:br/>
        <w:t>        padding: crypto.constants.RSA_PKCS1_PADDING,</w:t>
      </w:r>
      <w:r w:rsidRPr="001E2953">
        <w:rPr>
          <w:b/>
          <w:bCs/>
          <w:sz w:val="24"/>
          <w:szCs w:val="24"/>
          <w:lang w:val="en-IN"/>
        </w:rPr>
        <w:br/>
        <w:t>      },</w:t>
      </w:r>
      <w:r w:rsidRPr="001E2953">
        <w:rPr>
          <w:b/>
          <w:bCs/>
          <w:sz w:val="24"/>
          <w:szCs w:val="24"/>
          <w:lang w:val="en-IN"/>
        </w:rPr>
        <w:br/>
        <w:t>      </w:t>
      </w:r>
      <w:proofErr w:type="spellStart"/>
      <w:r w:rsidRPr="001E2953">
        <w:rPr>
          <w:b/>
          <w:bCs/>
          <w:sz w:val="24"/>
          <w:szCs w:val="24"/>
          <w:lang w:val="en-IN"/>
        </w:rPr>
        <w:t>aesKey</w:t>
      </w:r>
      <w:proofErr w:type="spellEnd"/>
      <w:r w:rsidRPr="001E2953">
        <w:rPr>
          <w:b/>
          <w:bCs/>
          <w:sz w:val="24"/>
          <w:szCs w:val="24"/>
          <w:lang w:val="en-IN"/>
        </w:rPr>
        <w:br/>
        <w:t>    );    </w:t>
      </w:r>
      <w:proofErr w:type="spellStart"/>
      <w:r w:rsidRPr="001E2953">
        <w:rPr>
          <w:b/>
          <w:bCs/>
          <w:sz w:val="24"/>
          <w:szCs w:val="24"/>
          <w:lang w:val="en-IN"/>
        </w:rPr>
        <w:t>const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payload = {</w:t>
      </w:r>
      <w:r w:rsidRPr="001E2953">
        <w:rPr>
          <w:b/>
          <w:bCs/>
          <w:sz w:val="24"/>
          <w:szCs w:val="24"/>
          <w:lang w:val="en-IN"/>
        </w:rPr>
        <w:br/>
        <w:t>      </w:t>
      </w:r>
      <w:proofErr w:type="spellStart"/>
      <w:r w:rsidRPr="001E2953">
        <w:rPr>
          <w:b/>
          <w:bCs/>
          <w:sz w:val="24"/>
          <w:szCs w:val="24"/>
          <w:lang w:val="en-IN"/>
        </w:rPr>
        <w:t>encryptedData</w:t>
      </w:r>
      <w:proofErr w:type="spellEnd"/>
      <w:r w:rsidRPr="001E2953">
        <w:rPr>
          <w:b/>
          <w:bCs/>
          <w:sz w:val="24"/>
          <w:szCs w:val="24"/>
          <w:lang w:val="en-IN"/>
        </w:rPr>
        <w:t>,</w:t>
      </w:r>
      <w:r w:rsidRPr="001E2953">
        <w:rPr>
          <w:b/>
          <w:bCs/>
          <w:sz w:val="24"/>
          <w:szCs w:val="24"/>
          <w:lang w:val="en-IN"/>
        </w:rPr>
        <w:br/>
        <w:t>      </w:t>
      </w:r>
      <w:proofErr w:type="spellStart"/>
      <w:r w:rsidRPr="001E2953">
        <w:rPr>
          <w:b/>
          <w:bCs/>
          <w:sz w:val="24"/>
          <w:szCs w:val="24"/>
          <w:lang w:val="en-IN"/>
        </w:rPr>
        <w:t>encryptedKey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: </w:t>
      </w:r>
      <w:proofErr w:type="spellStart"/>
      <w:r w:rsidRPr="001E2953">
        <w:rPr>
          <w:b/>
          <w:bCs/>
          <w:sz w:val="24"/>
          <w:szCs w:val="24"/>
          <w:lang w:val="en-IN"/>
        </w:rPr>
        <w:t>encryptedAesKey.toString</w:t>
      </w:r>
      <w:proofErr w:type="spellEnd"/>
      <w:r w:rsidRPr="001E2953">
        <w:rPr>
          <w:b/>
          <w:bCs/>
          <w:sz w:val="24"/>
          <w:szCs w:val="24"/>
          <w:lang w:val="en-IN"/>
        </w:rPr>
        <w:t>("base64"),</w:t>
      </w:r>
      <w:r w:rsidRPr="001E2953">
        <w:rPr>
          <w:b/>
          <w:bCs/>
          <w:sz w:val="24"/>
          <w:szCs w:val="24"/>
          <w:lang w:val="en-IN"/>
        </w:rPr>
        <w:br/>
        <w:t xml:space="preserve">      iv: </w:t>
      </w:r>
      <w:proofErr w:type="spellStart"/>
      <w:r w:rsidRPr="001E2953">
        <w:rPr>
          <w:b/>
          <w:bCs/>
          <w:sz w:val="24"/>
          <w:szCs w:val="24"/>
          <w:lang w:val="en-IN"/>
        </w:rPr>
        <w:t>iv.toString</w:t>
      </w:r>
      <w:proofErr w:type="spellEnd"/>
      <w:r w:rsidRPr="001E2953">
        <w:rPr>
          <w:b/>
          <w:bCs/>
          <w:sz w:val="24"/>
          <w:szCs w:val="24"/>
          <w:lang w:val="en-IN"/>
        </w:rPr>
        <w:t>("base64"),</w:t>
      </w:r>
      <w:r w:rsidRPr="001E2953">
        <w:rPr>
          <w:b/>
          <w:bCs/>
          <w:sz w:val="24"/>
          <w:szCs w:val="24"/>
          <w:lang w:val="en-IN"/>
        </w:rPr>
        <w:br/>
        <w:t>    };    </w:t>
      </w:r>
      <w:proofErr w:type="spellStart"/>
      <w:r w:rsidRPr="001E2953">
        <w:rPr>
          <w:b/>
          <w:bCs/>
          <w:sz w:val="24"/>
          <w:szCs w:val="24"/>
          <w:lang w:val="en-IN"/>
        </w:rPr>
        <w:t>const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 base64EncodedPayload = Buffer.from(JSON.stringify(payload)).toString('base64');    return base64EncodedPayload;  } catch (err) {</w:t>
      </w:r>
      <w:r w:rsidRPr="001E2953">
        <w:rPr>
          <w:b/>
          <w:bCs/>
          <w:sz w:val="24"/>
          <w:szCs w:val="24"/>
          <w:lang w:val="en-IN"/>
        </w:rPr>
        <w:br/>
        <w:t>    </w:t>
      </w:r>
      <w:proofErr w:type="spellStart"/>
      <w:r w:rsidRPr="001E2953">
        <w:rPr>
          <w:b/>
          <w:bCs/>
          <w:sz w:val="24"/>
          <w:szCs w:val="24"/>
          <w:lang w:val="en-IN"/>
        </w:rPr>
        <w:t>console.error</w:t>
      </w:r>
      <w:proofErr w:type="spellEnd"/>
      <w:r w:rsidRPr="001E2953">
        <w:rPr>
          <w:b/>
          <w:bCs/>
          <w:sz w:val="24"/>
          <w:szCs w:val="24"/>
          <w:lang w:val="en-IN"/>
        </w:rPr>
        <w:t xml:space="preserve">("Encryption Error:", </w:t>
      </w:r>
      <w:proofErr w:type="spellStart"/>
      <w:r w:rsidRPr="001E2953">
        <w:rPr>
          <w:b/>
          <w:bCs/>
          <w:sz w:val="24"/>
          <w:szCs w:val="24"/>
          <w:lang w:val="en-IN"/>
        </w:rPr>
        <w:t>err.message</w:t>
      </w:r>
      <w:proofErr w:type="spellEnd"/>
      <w:r w:rsidRPr="001E2953">
        <w:rPr>
          <w:b/>
          <w:bCs/>
          <w:sz w:val="24"/>
          <w:szCs w:val="24"/>
          <w:lang w:val="en-IN"/>
        </w:rPr>
        <w:t>);</w:t>
      </w:r>
      <w:r w:rsidRPr="001E2953">
        <w:rPr>
          <w:b/>
          <w:bCs/>
          <w:sz w:val="24"/>
          <w:szCs w:val="24"/>
          <w:lang w:val="en-IN"/>
        </w:rPr>
        <w:br/>
        <w:t>    return false;</w:t>
      </w:r>
      <w:r w:rsidRPr="001E2953">
        <w:rPr>
          <w:b/>
          <w:bCs/>
          <w:sz w:val="24"/>
          <w:szCs w:val="24"/>
          <w:lang w:val="en-IN"/>
        </w:rPr>
        <w:br/>
        <w:t>  }</w:t>
      </w:r>
      <w:r w:rsidRPr="001E2953">
        <w:rPr>
          <w:b/>
          <w:bCs/>
          <w:sz w:val="24"/>
          <w:szCs w:val="24"/>
          <w:lang w:val="en-IN"/>
        </w:rPr>
        <w:br/>
        <w:t>}</w:t>
      </w:r>
    </w:p>
    <w:p w14:paraId="4B0082C6" w14:textId="708D1558" w:rsidR="001E2953" w:rsidRPr="001E2953" w:rsidRDefault="001E2953" w:rsidP="00FE4562">
      <w:pPr>
        <w:rPr>
          <w:b/>
          <w:bCs/>
          <w:sz w:val="24"/>
          <w:szCs w:val="24"/>
          <w:lang w:val="en-IN"/>
        </w:rPr>
      </w:pPr>
    </w:p>
    <w:sectPr w:rsidR="001E2953" w:rsidRPr="001E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533EB0"/>
    <w:multiLevelType w:val="multilevel"/>
    <w:tmpl w:val="46E4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E4B6D09"/>
    <w:multiLevelType w:val="multilevel"/>
    <w:tmpl w:val="7A00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D2B0D"/>
    <w:multiLevelType w:val="multilevel"/>
    <w:tmpl w:val="930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806A5"/>
    <w:multiLevelType w:val="multilevel"/>
    <w:tmpl w:val="3CE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8E2C87"/>
    <w:multiLevelType w:val="multilevel"/>
    <w:tmpl w:val="FB32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A31870"/>
    <w:multiLevelType w:val="multilevel"/>
    <w:tmpl w:val="87A6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EB909AE"/>
    <w:multiLevelType w:val="multilevel"/>
    <w:tmpl w:val="005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2F07FD4"/>
    <w:multiLevelType w:val="multilevel"/>
    <w:tmpl w:val="5D7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BE45447"/>
    <w:multiLevelType w:val="multilevel"/>
    <w:tmpl w:val="F9A6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6E2099"/>
    <w:multiLevelType w:val="multilevel"/>
    <w:tmpl w:val="66EE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12563528">
    <w:abstractNumId w:val="27"/>
  </w:num>
  <w:num w:numId="2" w16cid:durableId="1912353028">
    <w:abstractNumId w:val="12"/>
  </w:num>
  <w:num w:numId="3" w16cid:durableId="742489264">
    <w:abstractNumId w:val="10"/>
  </w:num>
  <w:num w:numId="4" w16cid:durableId="891111177">
    <w:abstractNumId w:val="30"/>
  </w:num>
  <w:num w:numId="5" w16cid:durableId="1597859289">
    <w:abstractNumId w:val="14"/>
  </w:num>
  <w:num w:numId="6" w16cid:durableId="1799181162">
    <w:abstractNumId w:val="22"/>
  </w:num>
  <w:num w:numId="7" w16cid:durableId="658657567">
    <w:abstractNumId w:val="25"/>
  </w:num>
  <w:num w:numId="8" w16cid:durableId="1469784484">
    <w:abstractNumId w:val="9"/>
  </w:num>
  <w:num w:numId="9" w16cid:durableId="1390034637">
    <w:abstractNumId w:val="7"/>
  </w:num>
  <w:num w:numId="10" w16cid:durableId="1728991130">
    <w:abstractNumId w:val="6"/>
  </w:num>
  <w:num w:numId="11" w16cid:durableId="1689523051">
    <w:abstractNumId w:val="5"/>
  </w:num>
  <w:num w:numId="12" w16cid:durableId="2023777871">
    <w:abstractNumId w:val="4"/>
  </w:num>
  <w:num w:numId="13" w16cid:durableId="1055350202">
    <w:abstractNumId w:val="8"/>
  </w:num>
  <w:num w:numId="14" w16cid:durableId="1413504579">
    <w:abstractNumId w:val="3"/>
  </w:num>
  <w:num w:numId="15" w16cid:durableId="1430468559">
    <w:abstractNumId w:val="2"/>
  </w:num>
  <w:num w:numId="16" w16cid:durableId="918372263">
    <w:abstractNumId w:val="1"/>
  </w:num>
  <w:num w:numId="17" w16cid:durableId="1553077580">
    <w:abstractNumId w:val="0"/>
  </w:num>
  <w:num w:numId="18" w16cid:durableId="1059090427">
    <w:abstractNumId w:val="18"/>
  </w:num>
  <w:num w:numId="19" w16cid:durableId="799345623">
    <w:abstractNumId w:val="21"/>
  </w:num>
  <w:num w:numId="20" w16cid:durableId="2094816034">
    <w:abstractNumId w:val="28"/>
  </w:num>
  <w:num w:numId="21" w16cid:durableId="520244220">
    <w:abstractNumId w:val="24"/>
  </w:num>
  <w:num w:numId="22" w16cid:durableId="674457975">
    <w:abstractNumId w:val="11"/>
  </w:num>
  <w:num w:numId="23" w16cid:durableId="765662010">
    <w:abstractNumId w:val="32"/>
  </w:num>
  <w:num w:numId="24" w16cid:durableId="336268265">
    <w:abstractNumId w:val="16"/>
  </w:num>
  <w:num w:numId="25" w16cid:durableId="2127767450">
    <w:abstractNumId w:val="29"/>
  </w:num>
  <w:num w:numId="26" w16cid:durableId="2037344195">
    <w:abstractNumId w:val="26"/>
  </w:num>
  <w:num w:numId="27" w16cid:durableId="1101487420">
    <w:abstractNumId w:val="31"/>
  </w:num>
  <w:num w:numId="28" w16cid:durableId="49885887">
    <w:abstractNumId w:val="19"/>
  </w:num>
  <w:num w:numId="29" w16cid:durableId="1971278100">
    <w:abstractNumId w:val="13"/>
  </w:num>
  <w:num w:numId="30" w16cid:durableId="21173641">
    <w:abstractNumId w:val="15"/>
  </w:num>
  <w:num w:numId="31" w16cid:durableId="265045088">
    <w:abstractNumId w:val="20"/>
  </w:num>
  <w:num w:numId="32" w16cid:durableId="1150948044">
    <w:abstractNumId w:val="23"/>
  </w:num>
  <w:num w:numId="33" w16cid:durableId="2710577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07"/>
    <w:rsid w:val="00035E07"/>
    <w:rsid w:val="000F6E15"/>
    <w:rsid w:val="001E2953"/>
    <w:rsid w:val="002B5DA3"/>
    <w:rsid w:val="00583E5A"/>
    <w:rsid w:val="005E0806"/>
    <w:rsid w:val="00645252"/>
    <w:rsid w:val="006D3D74"/>
    <w:rsid w:val="0083569A"/>
    <w:rsid w:val="00986C01"/>
    <w:rsid w:val="00A9204E"/>
    <w:rsid w:val="00EC426D"/>
    <w:rsid w:val="00FE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7BCC"/>
  <w15:chartTrackingRefBased/>
  <w15:docId w15:val="{91B44D38-4C4A-47D6-B756-17F4F55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953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03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2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5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5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4495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085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74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98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5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9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6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73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57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3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9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4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27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308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hy\AppData\Local\Microsoft\Office\16.0\DTS\en-IN%7bA9AEA2EA-CFEC-460F-B229-E33823A1A6EF%7d\%7bC1E6FDFA-739C-445C-BBA7-6B299D095E5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{C1E6FDFA-739C-445C-BBA7-6B299D095E5A}tf02786999_win32</Template>
  <TotalTime>137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Thakur</dc:creator>
  <cp:keywords/>
  <dc:description/>
  <cp:lastModifiedBy>Dushyant .</cp:lastModifiedBy>
  <cp:revision>1</cp:revision>
  <dcterms:created xsi:type="dcterms:W3CDTF">2025-06-26T05:34:00Z</dcterms:created>
  <dcterms:modified xsi:type="dcterms:W3CDTF">2025-06-26T07:51:00Z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